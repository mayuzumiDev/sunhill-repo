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042E1B" w14:textId="31E6D3B4" w:rsidR="00FF32E5" w:rsidRPr="00656FA2" w:rsidRDefault="005065D4" w:rsidP="007C6588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6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E957B0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MIDTERM</w:t>
      </w:r>
      <w:r w:rsidR="000A061C" w:rsidRPr="00656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5A0D3A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LAB </w:t>
      </w:r>
      <w:r w:rsidR="000A061C" w:rsidRPr="00656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EXAM</w:t>
      </w:r>
      <w:r w:rsidR="003E68B6" w:rsidRPr="00656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INATION</w:t>
      </w:r>
    </w:p>
    <w:p w14:paraId="7569610D" w14:textId="1C8CAA77" w:rsidR="00FF32E5" w:rsidRPr="00656FA2" w:rsidRDefault="00FF32E5" w:rsidP="007C6588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6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IT </w:t>
      </w:r>
      <w:r w:rsidR="008B6C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413</w:t>
      </w:r>
      <w:r w:rsidRPr="00656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– </w:t>
      </w:r>
      <w:r w:rsidR="008B6C1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ADVANCED </w:t>
      </w:r>
      <w:r w:rsidRPr="00656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INFORMATION ASSURANCE AND SECURITY</w:t>
      </w:r>
    </w:p>
    <w:p w14:paraId="44352D09" w14:textId="0412CF60" w:rsidR="00EA0460" w:rsidRPr="00656FA2" w:rsidRDefault="00EA0460" w:rsidP="007C6588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56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IT DEPARTMENT</w:t>
      </w:r>
    </w:p>
    <w:p w14:paraId="66BD261C" w14:textId="2BAA2F83" w:rsidR="00FF32E5" w:rsidRPr="00656FA2" w:rsidRDefault="008B6C14" w:rsidP="007C6588">
      <w:pPr>
        <w:pStyle w:val="NoSpacing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1</w:t>
      </w:r>
      <w:r w:rsidRPr="008B6C14">
        <w:rPr>
          <w:rFonts w:ascii="Times New Roman" w:hAnsi="Times New Roman" w:cs="Times New Roman"/>
          <w:b/>
          <w:color w:val="000000" w:themeColor="text1"/>
          <w:sz w:val="24"/>
          <w:szCs w:val="24"/>
          <w:vertAlign w:val="superscript"/>
        </w:rPr>
        <w:t>st</w:t>
      </w:r>
      <w:r w:rsidR="00FF32E5" w:rsidRPr="00656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Semester AY 202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4</w:t>
      </w:r>
      <w:r w:rsidR="00FF32E5" w:rsidRPr="00656FA2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-202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5</w:t>
      </w:r>
    </w:p>
    <w:p w14:paraId="016BF0CB" w14:textId="6A4387D0" w:rsidR="00FF32E5" w:rsidRPr="00656FA2" w:rsidRDefault="00E661F7" w:rsidP="007C6588">
      <w:pPr>
        <w:pStyle w:val="NoSpacing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661F7">
        <w:rPr>
          <w:noProof/>
          <w:color w:val="000000" w:themeColor="text1"/>
          <w:sz w:val="24"/>
          <w:szCs w:val="24"/>
          <w:lang w:eastAsia="fil-PH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0C95D79" wp14:editId="1F73F52E">
                <wp:simplePos x="0" y="0"/>
                <wp:positionH relativeFrom="column">
                  <wp:posOffset>4175760</wp:posOffset>
                </wp:positionH>
                <wp:positionV relativeFrom="paragraph">
                  <wp:posOffset>92710</wp:posOffset>
                </wp:positionV>
                <wp:extent cx="929640" cy="1404620"/>
                <wp:effectExtent l="0" t="0" r="0" b="0"/>
                <wp:wrapNone/>
                <wp:docPr id="18271637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0A35F" w14:textId="76114780" w:rsidR="00E661F7" w:rsidRPr="00E661F7" w:rsidRDefault="00E661F7" w:rsidP="00E661F7">
                            <w:pPr>
                              <w:rPr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PH"/>
                              </w:rPr>
                              <w:t>11/21/2024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0C95D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28.8pt;margin-top:7.3pt;width:73.2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" filled="f" stroked="f">
                <v:textbox style="mso-fit-shape-to-text:t">
                  <w:txbxContent>
                    <w:p w14:paraId="1970A35F" w14:textId="76114780" w:rsidR="00E661F7" w:rsidRPr="00E661F7" w:rsidRDefault="00E661F7" w:rsidP="00E661F7">
                      <w:pPr>
                        <w:rPr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sz w:val="24"/>
                          <w:szCs w:val="24"/>
                          <w:lang w:val="en-PH"/>
                        </w:rPr>
                        <w:t>11/21/2024</w:t>
                      </w:r>
                    </w:p>
                  </w:txbxContent>
                </v:textbox>
              </v:shape>
            </w:pict>
          </mc:Fallback>
        </mc:AlternateContent>
      </w:r>
      <w:r w:rsidRPr="00E661F7">
        <w:rPr>
          <w:noProof/>
          <w:color w:val="000000" w:themeColor="text1"/>
          <w:sz w:val="24"/>
          <w:szCs w:val="24"/>
          <w:lang w:eastAsia="fil-PH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D23B2C5" wp14:editId="0C37D2C3">
                <wp:simplePos x="0" y="0"/>
                <wp:positionH relativeFrom="column">
                  <wp:posOffset>563880</wp:posOffset>
                </wp:positionH>
                <wp:positionV relativeFrom="paragraph">
                  <wp:posOffset>77470</wp:posOffset>
                </wp:positionV>
                <wp:extent cx="2360930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C69D3A" w14:textId="652CFDA6" w:rsidR="00E661F7" w:rsidRPr="00E661F7" w:rsidRDefault="0012214E">
                            <w:pPr>
                              <w:rPr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PH"/>
                              </w:rPr>
                              <w:t>Casao, John Dell 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D23B2C5" id="_x0000_s1027" type="#_x0000_t202" style="position:absolute;left:0;text-align:left;margin-left:44.4pt;margin-top:6.1pt;width:185.9pt;height:110.6pt;z-index:25166131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" filled="f" stroked="f">
                <v:textbox style="mso-fit-shape-to-text:t">
                  <w:txbxContent>
                    <w:p w14:paraId="4CC69D3A" w14:textId="652CFDA6" w:rsidR="00E661F7" w:rsidRPr="00E661F7" w:rsidRDefault="0012214E">
                      <w:pPr>
                        <w:rPr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sz w:val="24"/>
                          <w:szCs w:val="24"/>
                          <w:lang w:val="en-PH"/>
                        </w:rPr>
                        <w:t>Casao, John Dell A.</w:t>
                      </w:r>
                    </w:p>
                  </w:txbxContent>
                </v:textbox>
              </v:shape>
            </w:pict>
          </mc:Fallback>
        </mc:AlternateContent>
      </w:r>
    </w:p>
    <w:p w14:paraId="25014F73" w14:textId="2CBC88C5" w:rsidR="00FF32E5" w:rsidRPr="00656FA2" w:rsidRDefault="00E661F7" w:rsidP="007C6588">
      <w:pPr>
        <w:jc w:val="both"/>
        <w:rPr>
          <w:color w:val="000000" w:themeColor="text1"/>
          <w:sz w:val="24"/>
          <w:szCs w:val="24"/>
          <w:lang w:eastAsia="fil-PH"/>
        </w:rPr>
      </w:pPr>
      <w:r w:rsidRPr="00E661F7">
        <w:rPr>
          <w:noProof/>
          <w:color w:val="000000" w:themeColor="text1"/>
          <w:sz w:val="24"/>
          <w:szCs w:val="24"/>
          <w:lang w:eastAsia="fil-PH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01A947" wp14:editId="0F7BBF90">
                <wp:simplePos x="0" y="0"/>
                <wp:positionH relativeFrom="column">
                  <wp:posOffset>579120</wp:posOffset>
                </wp:positionH>
                <wp:positionV relativeFrom="paragraph">
                  <wp:posOffset>116840</wp:posOffset>
                </wp:positionV>
                <wp:extent cx="2360930" cy="1404620"/>
                <wp:effectExtent l="0" t="0" r="0" b="0"/>
                <wp:wrapNone/>
                <wp:docPr id="2676756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3F27D8" w14:textId="65606744" w:rsidR="00E661F7" w:rsidRPr="00E661F7" w:rsidRDefault="00E661F7" w:rsidP="00E661F7">
                            <w:pPr>
                              <w:rPr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PH"/>
                              </w:rPr>
                              <w:t>IT – BA - 4106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1A947" id="_x0000_s1028" type="#_x0000_t202" style="position:absolute;left:0;text-align:left;margin-left:45.6pt;margin-top:9.2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" filled="f" stroked="f">
                <v:textbox style="mso-fit-shape-to-text:t">
                  <w:txbxContent>
                    <w:p w14:paraId="2F3F27D8" w14:textId="65606744" w:rsidR="00E661F7" w:rsidRPr="00E661F7" w:rsidRDefault="00E661F7" w:rsidP="00E661F7">
                      <w:pPr>
                        <w:rPr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sz w:val="24"/>
                          <w:szCs w:val="24"/>
                          <w:lang w:val="en-PH"/>
                        </w:rPr>
                        <w:t>IT – BA - 4106</w:t>
                      </w:r>
                    </w:p>
                  </w:txbxContent>
                </v:textbox>
              </v:shape>
            </w:pict>
          </mc:Fallback>
        </mc:AlternateContent>
      </w:r>
      <w:r w:rsidR="00FF32E5" w:rsidRPr="00656FA2">
        <w:rPr>
          <w:color w:val="000000" w:themeColor="text1"/>
          <w:sz w:val="24"/>
          <w:szCs w:val="24"/>
          <w:lang w:eastAsia="fil-PH"/>
        </w:rPr>
        <w:t>Name</w:t>
      </w:r>
      <w:r w:rsidR="00FF32E5" w:rsidRPr="00656FA2">
        <w:rPr>
          <w:color w:val="000000" w:themeColor="text1"/>
          <w:sz w:val="24"/>
          <w:szCs w:val="24"/>
          <w:lang w:eastAsia="fil-PH"/>
        </w:rPr>
        <w:tab/>
        <w:t>:  _____________________________________</w:t>
      </w:r>
      <w:r w:rsidR="00FF32E5" w:rsidRPr="00656FA2">
        <w:rPr>
          <w:color w:val="000000" w:themeColor="text1"/>
          <w:sz w:val="24"/>
          <w:szCs w:val="24"/>
          <w:lang w:eastAsia="fil-PH"/>
        </w:rPr>
        <w:tab/>
        <w:t>Date</w:t>
      </w:r>
      <w:r w:rsidR="00FF32E5" w:rsidRPr="00656FA2">
        <w:rPr>
          <w:color w:val="000000" w:themeColor="text1"/>
          <w:sz w:val="24"/>
          <w:szCs w:val="24"/>
          <w:lang w:eastAsia="fil-PH"/>
        </w:rPr>
        <w:tab/>
        <w:t>: ____________________</w:t>
      </w:r>
    </w:p>
    <w:p w14:paraId="3E51AEFE" w14:textId="4A0A8BE8" w:rsidR="00FF32E5" w:rsidRPr="00656FA2" w:rsidRDefault="00FF32E5" w:rsidP="007C6588">
      <w:pPr>
        <w:jc w:val="both"/>
        <w:rPr>
          <w:color w:val="000000" w:themeColor="text1"/>
          <w:sz w:val="24"/>
          <w:szCs w:val="24"/>
          <w:lang w:eastAsia="fil-PH"/>
        </w:rPr>
      </w:pPr>
      <w:r w:rsidRPr="00656FA2">
        <w:rPr>
          <w:color w:val="000000" w:themeColor="text1"/>
          <w:sz w:val="24"/>
          <w:szCs w:val="24"/>
          <w:lang w:eastAsia="fil-PH"/>
        </w:rPr>
        <w:t xml:space="preserve">Section: </w:t>
      </w:r>
      <w:r w:rsidR="00A97D52" w:rsidRPr="00656FA2">
        <w:rPr>
          <w:color w:val="000000" w:themeColor="text1"/>
          <w:sz w:val="24"/>
          <w:szCs w:val="24"/>
          <w:lang w:eastAsia="fil-PH"/>
        </w:rPr>
        <w:t>_____________________________________</w:t>
      </w:r>
      <w:r w:rsidRPr="00656FA2">
        <w:rPr>
          <w:color w:val="000000" w:themeColor="text1"/>
          <w:sz w:val="24"/>
          <w:szCs w:val="24"/>
          <w:lang w:eastAsia="fil-PH"/>
        </w:rPr>
        <w:tab/>
        <w:t>Score</w:t>
      </w:r>
      <w:r w:rsidRPr="00656FA2">
        <w:rPr>
          <w:color w:val="000000" w:themeColor="text1"/>
          <w:sz w:val="24"/>
          <w:szCs w:val="24"/>
          <w:lang w:eastAsia="fil-PH"/>
        </w:rPr>
        <w:tab/>
        <w:t>: ____________________</w:t>
      </w:r>
    </w:p>
    <w:p w14:paraId="0F76634F" w14:textId="3AC708D6" w:rsidR="00A30638" w:rsidRPr="00656FA2" w:rsidRDefault="00A30638" w:rsidP="007C6588">
      <w:pPr>
        <w:jc w:val="both"/>
        <w:rPr>
          <w:color w:val="000000" w:themeColor="text1"/>
          <w:sz w:val="24"/>
          <w:szCs w:val="24"/>
          <w:lang w:eastAsia="fil-PH"/>
        </w:rPr>
      </w:pPr>
    </w:p>
    <w:p w14:paraId="49209C0B" w14:textId="425E603B" w:rsidR="00A30638" w:rsidRPr="00656FA2" w:rsidRDefault="00A30638" w:rsidP="00A30638">
      <w:pPr>
        <w:contextualSpacing/>
        <w:jc w:val="both"/>
        <w:rPr>
          <w:b/>
          <w:color w:val="000000" w:themeColor="text1"/>
          <w:sz w:val="24"/>
          <w:szCs w:val="24"/>
        </w:rPr>
      </w:pPr>
      <w:bookmarkStart w:id="0" w:name="_Hlk129762161"/>
      <w:r w:rsidRPr="00656FA2">
        <w:rPr>
          <w:b/>
          <w:color w:val="000000" w:themeColor="text1"/>
          <w:sz w:val="24"/>
          <w:szCs w:val="24"/>
        </w:rPr>
        <w:t>General Directions:</w:t>
      </w:r>
    </w:p>
    <w:p w14:paraId="126705E2" w14:textId="77777777" w:rsidR="002759BD" w:rsidRPr="00656FA2" w:rsidRDefault="002759BD" w:rsidP="00A30638">
      <w:pPr>
        <w:contextualSpacing/>
        <w:jc w:val="both"/>
        <w:rPr>
          <w:b/>
          <w:color w:val="000000" w:themeColor="text1"/>
          <w:sz w:val="24"/>
          <w:szCs w:val="24"/>
        </w:rPr>
      </w:pPr>
    </w:p>
    <w:bookmarkEnd w:id="0"/>
    <w:p w14:paraId="29FF49A4" w14:textId="07AD232B" w:rsidR="001C4B20" w:rsidRPr="00656FA2" w:rsidRDefault="00B31653" w:rsidP="001C4B20">
      <w:pPr>
        <w:numPr>
          <w:ilvl w:val="0"/>
          <w:numId w:val="22"/>
        </w:numPr>
        <w:jc w:val="both"/>
        <w:rPr>
          <w:color w:val="000000"/>
          <w:sz w:val="24"/>
          <w:szCs w:val="24"/>
        </w:rPr>
      </w:pPr>
      <w:r w:rsidRPr="00B31653">
        <w:rPr>
          <w:color w:val="000000"/>
          <w:sz w:val="24"/>
          <w:szCs w:val="24"/>
        </w:rPr>
        <w:t>Use the provided</w:t>
      </w:r>
      <w:r>
        <w:rPr>
          <w:b/>
          <w:color w:val="000000"/>
          <w:sz w:val="24"/>
          <w:szCs w:val="24"/>
        </w:rPr>
        <w:t xml:space="preserve"> </w:t>
      </w:r>
      <w:r w:rsidR="001C4B20" w:rsidRPr="00656FA2">
        <w:rPr>
          <w:b/>
          <w:color w:val="000000"/>
          <w:sz w:val="24"/>
          <w:szCs w:val="24"/>
        </w:rPr>
        <w:t>Answer Sheet</w:t>
      </w:r>
      <w:r w:rsidR="001C4B20" w:rsidRPr="00656FA2">
        <w:rPr>
          <w:color w:val="000000"/>
          <w:sz w:val="24"/>
          <w:szCs w:val="24"/>
        </w:rPr>
        <w:t>.</w:t>
      </w:r>
    </w:p>
    <w:p w14:paraId="65B6771D" w14:textId="2965F6D0" w:rsidR="008E6DB2" w:rsidRPr="00656FA2" w:rsidRDefault="008E6DB2" w:rsidP="008E6DB2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 w:rsidRPr="00656FA2">
        <w:rPr>
          <w:rFonts w:ascii="Times New Roman" w:hAnsi="Times New Roman"/>
          <w:sz w:val="24"/>
          <w:szCs w:val="24"/>
        </w:rPr>
        <w:t xml:space="preserve">Read, understand, analyze, and follow the instructions. Failure to comply with the instructions will be marked wrong. </w:t>
      </w:r>
    </w:p>
    <w:p w14:paraId="24047B76" w14:textId="3A51CEB2" w:rsidR="008E6DB2" w:rsidRPr="00656FA2" w:rsidRDefault="008E6DB2" w:rsidP="008E6DB2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 w:rsidRPr="00656FA2">
        <w:rPr>
          <w:rFonts w:ascii="Times New Roman" w:hAnsi="Times New Roman"/>
          <w:sz w:val="24"/>
          <w:szCs w:val="24"/>
        </w:rPr>
        <w:t xml:space="preserve">Cheating or any form of academic dishonesty is not allowed. Anyone caught doing such will be subjected to disciplinary actions based on the Student Discipline Manual 2017 Edition </w:t>
      </w:r>
    </w:p>
    <w:p w14:paraId="5B01353B" w14:textId="2587BA7A" w:rsidR="008E6DB2" w:rsidRPr="00656FA2" w:rsidRDefault="008E6DB2" w:rsidP="008E6DB2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 w:rsidRPr="00656FA2">
        <w:rPr>
          <w:rFonts w:ascii="Times New Roman" w:hAnsi="Times New Roman"/>
          <w:sz w:val="24"/>
          <w:szCs w:val="24"/>
        </w:rPr>
        <w:t>Do not use pencils, friction pens, or any erasable pens in answering.</w:t>
      </w:r>
    </w:p>
    <w:p w14:paraId="586410B1" w14:textId="22F35FD2" w:rsidR="008E6DB2" w:rsidRPr="00656FA2" w:rsidRDefault="008E6DB2" w:rsidP="008E6DB2">
      <w:pPr>
        <w:pStyle w:val="ListParagraph"/>
        <w:numPr>
          <w:ilvl w:val="0"/>
          <w:numId w:val="22"/>
        </w:numPr>
        <w:jc w:val="both"/>
        <w:rPr>
          <w:rFonts w:ascii="Times New Roman" w:hAnsi="Times New Roman"/>
          <w:sz w:val="24"/>
          <w:szCs w:val="24"/>
        </w:rPr>
      </w:pPr>
      <w:r w:rsidRPr="00656FA2">
        <w:rPr>
          <w:rFonts w:ascii="Times New Roman" w:hAnsi="Times New Roman"/>
          <w:sz w:val="24"/>
          <w:szCs w:val="24"/>
        </w:rPr>
        <w:t>No extra sheets of paper allowed. Use the back page of your test paper if needed. Erasures, alterations of any form are not allowed, and will not be considered.</w:t>
      </w:r>
    </w:p>
    <w:p w14:paraId="6E2A47FD" w14:textId="77777777" w:rsidR="00C235F2" w:rsidRDefault="00FF32E5" w:rsidP="00C235F2">
      <w:pPr>
        <w:jc w:val="both"/>
        <w:rPr>
          <w:b/>
          <w:color w:val="000000" w:themeColor="text1"/>
          <w:sz w:val="24"/>
          <w:szCs w:val="24"/>
          <w:lang w:eastAsia="fil-PH"/>
        </w:rPr>
      </w:pPr>
      <w:r w:rsidRPr="00656FA2">
        <w:rPr>
          <w:noProof/>
          <w:color w:val="000000" w:themeColor="text1"/>
          <w:sz w:val="24"/>
          <w:szCs w:val="24"/>
          <w:lang w:val="en-PH" w:eastAsia="en-PH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4BFA3E62" wp14:editId="5A380C24">
                <wp:simplePos x="0" y="0"/>
                <wp:positionH relativeFrom="column">
                  <wp:posOffset>3175</wp:posOffset>
                </wp:positionH>
                <wp:positionV relativeFrom="paragraph">
                  <wp:posOffset>39369</wp:posOffset>
                </wp:positionV>
                <wp:extent cx="5915025" cy="0"/>
                <wp:effectExtent l="0" t="19050" r="28575" b="19050"/>
                <wp:wrapNone/>
                <wp:docPr id="3" name="Straight Arrow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1502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371A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.25pt;margin-top:3.1pt;width:465.75pt;height:0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" strokeweight="3pt"/>
            </w:pict>
          </mc:Fallback>
        </mc:AlternateContent>
      </w:r>
    </w:p>
    <w:p w14:paraId="376DA7F0" w14:textId="51677D76" w:rsidR="00C235F2" w:rsidRDefault="00C235F2" w:rsidP="00C235F2">
      <w:pPr>
        <w:jc w:val="both"/>
        <w:rPr>
          <w:b/>
          <w:color w:val="000000" w:themeColor="text1"/>
          <w:sz w:val="24"/>
          <w:szCs w:val="24"/>
          <w:lang w:eastAsia="fil-PH"/>
        </w:rPr>
      </w:pPr>
    </w:p>
    <w:p w14:paraId="3FBB60CE" w14:textId="33660DBD" w:rsidR="00167BB7" w:rsidRPr="00167BB7" w:rsidRDefault="00167BB7" w:rsidP="00B40E63">
      <w:pPr>
        <w:spacing w:before="100" w:beforeAutospacing="1" w:after="100" w:afterAutospacing="1"/>
        <w:jc w:val="center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Laboratory Exam: Using Diagnostic Commands in Packet Tracer</w:t>
      </w:r>
    </w:p>
    <w:p w14:paraId="127D942F" w14:textId="32553A89" w:rsidR="00167BB7" w:rsidRPr="00167BB7" w:rsidRDefault="00167BB7" w:rsidP="00167BB7">
      <w:p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Objective:</w:t>
      </w:r>
      <w:r w:rsidRPr="00167BB7">
        <w:rPr>
          <w:sz w:val="24"/>
          <w:szCs w:val="24"/>
        </w:rPr>
        <w:br/>
        <w:t>Students will learn to use diagnostic commands to gather information about end-user devices, network devices, and diagnose connectivity issues within a network using Cisco Packet Tracer.</w:t>
      </w:r>
    </w:p>
    <w:p w14:paraId="76AA7E47" w14:textId="76A7FFD7" w:rsidR="00167BB7" w:rsidRPr="00167BB7" w:rsidRDefault="00167BB7" w:rsidP="00167BB7">
      <w:p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Instructions:</w:t>
      </w:r>
      <w:r w:rsidRPr="00167BB7">
        <w:rPr>
          <w:sz w:val="24"/>
          <w:szCs w:val="24"/>
        </w:rPr>
        <w:br/>
        <w:t>Complete each part of this exam step-by-step, following the specific commands for each device type and section. After completing each part, document your findings and answer the provided questions.</w:t>
      </w:r>
    </w:p>
    <w:p w14:paraId="05BB5445" w14:textId="4767A791" w:rsidR="00167BB7" w:rsidRPr="00167BB7" w:rsidRDefault="00000000" w:rsidP="00167BB7">
      <w:pPr>
        <w:rPr>
          <w:sz w:val="24"/>
          <w:szCs w:val="24"/>
        </w:rPr>
      </w:pPr>
      <w:r>
        <w:rPr>
          <w:sz w:val="24"/>
          <w:szCs w:val="24"/>
        </w:rPr>
        <w:pict w14:anchorId="0AEDA75E">
          <v:rect id="_x0000_i1026" style="width:0;height:1.5pt" o:hralign="center" o:hrstd="t" o:hr="t" fillcolor="#a0a0a0" stroked="f"/>
        </w:pict>
      </w:r>
    </w:p>
    <w:p w14:paraId="7E9C92E2" w14:textId="00F1562D" w:rsidR="00167BB7" w:rsidRPr="00167BB7" w:rsidRDefault="00167BB7" w:rsidP="00B40E6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67BB7">
        <w:rPr>
          <w:b/>
          <w:bCs/>
          <w:sz w:val="27"/>
          <w:szCs w:val="27"/>
        </w:rPr>
        <w:t>Part 1: Gather End User Device Settings</w:t>
      </w:r>
    </w:p>
    <w:p w14:paraId="57BBF4AA" w14:textId="7F2AA9C2" w:rsidR="00167BB7" w:rsidRPr="00167BB7" w:rsidRDefault="00167BB7" w:rsidP="00B40E63">
      <w:pPr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167BB7">
        <w:rPr>
          <w:b/>
          <w:bCs/>
          <w:sz w:val="24"/>
          <w:szCs w:val="24"/>
        </w:rPr>
        <w:t>Objective:</w:t>
      </w:r>
    </w:p>
    <w:p w14:paraId="216B496F" w14:textId="77777777" w:rsidR="00B40E63" w:rsidRDefault="00167BB7" w:rsidP="00B40E63">
      <w:p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>Use diagnostic commands to gather information about IP configuration and connectivity on end-user devices.</w:t>
      </w:r>
    </w:p>
    <w:p w14:paraId="5E73C813" w14:textId="4487D283" w:rsidR="00167BB7" w:rsidRPr="00167BB7" w:rsidRDefault="00167BB7" w:rsidP="00B40E63">
      <w:p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Steps:</w:t>
      </w:r>
    </w:p>
    <w:p w14:paraId="1ACF6695" w14:textId="52601940" w:rsidR="00167BB7" w:rsidRDefault="00167BB7" w:rsidP="00167BB7">
      <w:pPr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Open Packet Tracer and Load the Network Topology.</w:t>
      </w:r>
      <w:r w:rsidRPr="00167BB7">
        <w:rPr>
          <w:sz w:val="24"/>
          <w:szCs w:val="24"/>
        </w:rPr>
        <w:br/>
        <w:t>Open the network topology provided by your instructor or create a simple network with at least two PCs connected to a switch and a router.</w:t>
      </w:r>
    </w:p>
    <w:p w14:paraId="394CDBA0" w14:textId="3AAECA54" w:rsidR="00CA67A8" w:rsidRPr="00167BB7" w:rsidRDefault="00F03F67" w:rsidP="00CA67A8">
      <w:pPr>
        <w:spacing w:before="100" w:beforeAutospacing="1" w:after="100" w:afterAutospacing="1"/>
        <w:ind w:left="720"/>
        <w:jc w:val="center"/>
        <w:rPr>
          <w:sz w:val="24"/>
          <w:szCs w:val="24"/>
        </w:rPr>
      </w:pPr>
      <w:r w:rsidRPr="00F03F67">
        <w:rPr>
          <w:noProof/>
          <w:sz w:val="24"/>
          <w:szCs w:val="24"/>
        </w:rPr>
        <w:lastRenderedPageBreak/>
        <w:drawing>
          <wp:inline distT="0" distB="0" distL="0" distR="0" wp14:anchorId="36E7B375" wp14:editId="6292F430">
            <wp:extent cx="3547110" cy="2203615"/>
            <wp:effectExtent l="19050" t="19050" r="15240" b="25400"/>
            <wp:docPr id="6179859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98595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5186" cy="22148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F2844" w14:textId="274A9C9B" w:rsidR="00167BB7" w:rsidRPr="00CA67A8" w:rsidRDefault="00167BB7" w:rsidP="00167BB7">
      <w:pPr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Select an End User Device (PC1).</w:t>
      </w:r>
    </w:p>
    <w:p w14:paraId="18890541" w14:textId="73B786C2" w:rsidR="00CA67A8" w:rsidRPr="00167BB7" w:rsidRDefault="00CA67A8" w:rsidP="00CA67A8">
      <w:pPr>
        <w:spacing w:before="100" w:beforeAutospacing="1" w:after="100" w:afterAutospacing="1"/>
        <w:ind w:left="720"/>
        <w:jc w:val="center"/>
        <w:rPr>
          <w:sz w:val="24"/>
          <w:szCs w:val="24"/>
        </w:rPr>
      </w:pPr>
      <w:r w:rsidRPr="00CA67A8">
        <w:rPr>
          <w:noProof/>
          <w:sz w:val="24"/>
          <w:szCs w:val="24"/>
        </w:rPr>
        <w:drawing>
          <wp:inline distT="0" distB="0" distL="0" distR="0" wp14:anchorId="2C33951F" wp14:editId="099D9658">
            <wp:extent cx="2552700" cy="2587608"/>
            <wp:effectExtent l="0" t="0" r="0" b="3810"/>
            <wp:docPr id="10312663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663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207" cy="260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6CC7" w14:textId="053F4E48" w:rsidR="00167BB7" w:rsidRPr="00167BB7" w:rsidRDefault="00167BB7" w:rsidP="00167BB7">
      <w:pPr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Open the Command Prompt on the Device:</w:t>
      </w:r>
    </w:p>
    <w:p w14:paraId="16D1F15A" w14:textId="56A6213C" w:rsidR="00167BB7" w:rsidRDefault="00167BB7" w:rsidP="00167BB7">
      <w:pPr>
        <w:numPr>
          <w:ilvl w:val="1"/>
          <w:numId w:val="32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 xml:space="preserve">On PC1, click </w:t>
      </w:r>
      <w:r w:rsidRPr="00167BB7">
        <w:rPr>
          <w:b/>
          <w:bCs/>
          <w:sz w:val="24"/>
          <w:szCs w:val="24"/>
        </w:rPr>
        <w:t>Desktop</w:t>
      </w:r>
      <w:r w:rsidRPr="00167BB7">
        <w:rPr>
          <w:sz w:val="24"/>
          <w:szCs w:val="24"/>
        </w:rPr>
        <w:t xml:space="preserve"> &gt; </w:t>
      </w:r>
      <w:r w:rsidRPr="00167BB7">
        <w:rPr>
          <w:b/>
          <w:bCs/>
          <w:sz w:val="24"/>
          <w:szCs w:val="24"/>
        </w:rPr>
        <w:t>Command Prompt</w:t>
      </w:r>
      <w:r w:rsidRPr="00167BB7">
        <w:rPr>
          <w:sz w:val="24"/>
          <w:szCs w:val="24"/>
        </w:rPr>
        <w:t>.</w:t>
      </w:r>
    </w:p>
    <w:p w14:paraId="26A32801" w14:textId="74F2F90C" w:rsidR="00CA67A8" w:rsidRDefault="00CA67A8" w:rsidP="00CA67A8">
      <w:pPr>
        <w:spacing w:before="100" w:beforeAutospacing="1" w:after="100" w:afterAutospacing="1"/>
        <w:ind w:left="720"/>
        <w:jc w:val="center"/>
        <w:rPr>
          <w:sz w:val="24"/>
          <w:szCs w:val="24"/>
        </w:rPr>
      </w:pPr>
      <w:r w:rsidRPr="00CA67A8">
        <w:rPr>
          <w:noProof/>
          <w:sz w:val="24"/>
          <w:szCs w:val="24"/>
        </w:rPr>
        <w:drawing>
          <wp:inline distT="0" distB="0" distL="0" distR="0" wp14:anchorId="319F2111" wp14:editId="1BE99422">
            <wp:extent cx="2560320" cy="2595333"/>
            <wp:effectExtent l="0" t="0" r="0" b="0"/>
            <wp:docPr id="805593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593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6370" cy="2611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3B0AB" w14:textId="260061BF" w:rsidR="00CA67A8" w:rsidRPr="00167BB7" w:rsidRDefault="00CA67A8" w:rsidP="00CA67A8">
      <w:pPr>
        <w:spacing w:before="100" w:beforeAutospacing="1" w:after="100" w:afterAutospacing="1"/>
        <w:ind w:left="720"/>
        <w:jc w:val="center"/>
        <w:rPr>
          <w:sz w:val="24"/>
          <w:szCs w:val="24"/>
        </w:rPr>
      </w:pPr>
    </w:p>
    <w:p w14:paraId="0F24C245" w14:textId="29DC20EA" w:rsidR="00167BB7" w:rsidRPr="00167BB7" w:rsidRDefault="00167BB7" w:rsidP="00167BB7">
      <w:pPr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lastRenderedPageBreak/>
        <w:t xml:space="preserve">Use the </w:t>
      </w:r>
      <w:r w:rsidRPr="00167BB7">
        <w:rPr>
          <w:rFonts w:ascii="Courier New" w:hAnsi="Courier New" w:cs="Courier New"/>
          <w:b/>
          <w:bCs/>
        </w:rPr>
        <w:t>ipconfig</w:t>
      </w:r>
      <w:r w:rsidRPr="00167BB7">
        <w:rPr>
          <w:b/>
          <w:bCs/>
          <w:sz w:val="24"/>
          <w:szCs w:val="24"/>
        </w:rPr>
        <w:t xml:space="preserve"> Command:</w:t>
      </w:r>
    </w:p>
    <w:p w14:paraId="103D89DE" w14:textId="77777777" w:rsidR="00167BB7" w:rsidRPr="00167BB7" w:rsidRDefault="00167BB7" w:rsidP="00167BB7">
      <w:pPr>
        <w:numPr>
          <w:ilvl w:val="1"/>
          <w:numId w:val="32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 xml:space="preserve">In the command prompt, type </w:t>
      </w:r>
      <w:r w:rsidRPr="00167BB7">
        <w:rPr>
          <w:rFonts w:ascii="Courier New" w:hAnsi="Courier New" w:cs="Courier New"/>
        </w:rPr>
        <w:t>ipconfig</w:t>
      </w:r>
      <w:r w:rsidRPr="00167BB7">
        <w:rPr>
          <w:sz w:val="24"/>
          <w:szCs w:val="24"/>
        </w:rPr>
        <w:t xml:space="preserve"> and press </w:t>
      </w:r>
      <w:r w:rsidRPr="00167BB7">
        <w:rPr>
          <w:b/>
          <w:bCs/>
          <w:sz w:val="24"/>
          <w:szCs w:val="24"/>
        </w:rPr>
        <w:t>Enter</w:t>
      </w:r>
      <w:r w:rsidRPr="00167BB7">
        <w:rPr>
          <w:sz w:val="24"/>
          <w:szCs w:val="24"/>
        </w:rPr>
        <w:t>.</w:t>
      </w:r>
    </w:p>
    <w:p w14:paraId="23DEB0FD" w14:textId="51FA3AE4" w:rsidR="00167BB7" w:rsidRPr="00167BB7" w:rsidRDefault="00167BB7" w:rsidP="00167BB7">
      <w:pPr>
        <w:numPr>
          <w:ilvl w:val="1"/>
          <w:numId w:val="32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>Note the following:</w:t>
      </w:r>
    </w:p>
    <w:p w14:paraId="31389B40" w14:textId="05C19BDE" w:rsidR="00167BB7" w:rsidRPr="00167BB7" w:rsidRDefault="00167BB7" w:rsidP="00167BB7">
      <w:pPr>
        <w:numPr>
          <w:ilvl w:val="2"/>
          <w:numId w:val="32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IP Address</w:t>
      </w:r>
    </w:p>
    <w:p w14:paraId="63A8A8B6" w14:textId="77777777" w:rsidR="00167BB7" w:rsidRPr="00167BB7" w:rsidRDefault="00167BB7" w:rsidP="00167BB7">
      <w:pPr>
        <w:numPr>
          <w:ilvl w:val="2"/>
          <w:numId w:val="32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Subnet Mask</w:t>
      </w:r>
    </w:p>
    <w:p w14:paraId="4540A1A2" w14:textId="77777777" w:rsidR="00D136D2" w:rsidRPr="00D136D2" w:rsidRDefault="00167BB7" w:rsidP="00D136D2">
      <w:pPr>
        <w:numPr>
          <w:ilvl w:val="2"/>
          <w:numId w:val="32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Default Gateway</w:t>
      </w:r>
    </w:p>
    <w:p w14:paraId="56FD95B6" w14:textId="451156ED" w:rsidR="001448C4" w:rsidRPr="00D136D2" w:rsidRDefault="001448C4" w:rsidP="00D136D2">
      <w:pPr>
        <w:spacing w:before="100" w:beforeAutospacing="1" w:after="100" w:afterAutospacing="1"/>
        <w:jc w:val="center"/>
        <w:rPr>
          <w:sz w:val="24"/>
          <w:szCs w:val="24"/>
        </w:rPr>
      </w:pPr>
      <w:r w:rsidRPr="001448C4">
        <w:rPr>
          <w:noProof/>
          <w:sz w:val="24"/>
          <w:szCs w:val="24"/>
        </w:rPr>
        <w:drawing>
          <wp:inline distT="0" distB="0" distL="0" distR="0" wp14:anchorId="311869A4" wp14:editId="7B9D760E">
            <wp:extent cx="4373880" cy="1647636"/>
            <wp:effectExtent l="0" t="0" r="7620" b="0"/>
            <wp:docPr id="63183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832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88684" cy="165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C4C0D" w14:textId="616A338F" w:rsidR="00167BB7" w:rsidRDefault="00167BB7" w:rsidP="00167BB7">
      <w:pPr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Document Your Findings for PC1.</w:t>
      </w:r>
      <w:r w:rsidRPr="00167BB7">
        <w:rPr>
          <w:sz w:val="24"/>
          <w:szCs w:val="24"/>
        </w:rPr>
        <w:br/>
        <w:t>Write down the IP configuration information you retrieved for reference.</w:t>
      </w:r>
    </w:p>
    <w:p w14:paraId="10CAD606" w14:textId="6DA31CAE" w:rsidR="00771EEC" w:rsidRPr="00771EEC" w:rsidRDefault="00771EEC" w:rsidP="00771EEC">
      <w:pPr>
        <w:numPr>
          <w:ilvl w:val="2"/>
          <w:numId w:val="32"/>
        </w:numPr>
        <w:spacing w:before="100" w:beforeAutospacing="1" w:after="100" w:afterAutospacing="1"/>
        <w:rPr>
          <w:sz w:val="24"/>
          <w:szCs w:val="24"/>
        </w:rPr>
      </w:pPr>
      <w:r w:rsidRPr="00771EEC">
        <w:rPr>
          <w:b/>
          <w:bCs/>
          <w:sz w:val="24"/>
          <w:szCs w:val="24"/>
        </w:rPr>
        <w:t>IP Address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192.168.1.2</w:t>
      </w:r>
    </w:p>
    <w:p w14:paraId="5081666A" w14:textId="564F1EE5" w:rsidR="00771EEC" w:rsidRPr="00771EEC" w:rsidRDefault="00771EEC" w:rsidP="00771EEC">
      <w:pPr>
        <w:numPr>
          <w:ilvl w:val="2"/>
          <w:numId w:val="32"/>
        </w:numPr>
        <w:spacing w:before="100" w:beforeAutospacing="1" w:after="100" w:afterAutospacing="1"/>
        <w:rPr>
          <w:sz w:val="24"/>
          <w:szCs w:val="24"/>
        </w:rPr>
      </w:pPr>
      <w:r w:rsidRPr="00771EEC">
        <w:rPr>
          <w:b/>
          <w:bCs/>
          <w:sz w:val="24"/>
          <w:szCs w:val="24"/>
        </w:rPr>
        <w:t>Subnet Mask</w:t>
      </w:r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255.255.255.0</w:t>
      </w:r>
    </w:p>
    <w:p w14:paraId="2AD2347C" w14:textId="2E1E3D42" w:rsidR="00771EEC" w:rsidRPr="00771EEC" w:rsidRDefault="00771EEC" w:rsidP="00771EEC">
      <w:pPr>
        <w:numPr>
          <w:ilvl w:val="2"/>
          <w:numId w:val="32"/>
        </w:numPr>
        <w:spacing w:before="100" w:beforeAutospacing="1" w:after="100" w:afterAutospacing="1"/>
        <w:rPr>
          <w:sz w:val="24"/>
          <w:szCs w:val="24"/>
        </w:rPr>
      </w:pPr>
      <w:r w:rsidRPr="00771EEC">
        <w:rPr>
          <w:b/>
          <w:bCs/>
          <w:sz w:val="24"/>
          <w:szCs w:val="24"/>
        </w:rPr>
        <w:t>Default Gateway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192.168.1.1</w:t>
      </w:r>
    </w:p>
    <w:p w14:paraId="007E34CA" w14:textId="70CD427D" w:rsidR="00167BB7" w:rsidRPr="00167BB7" w:rsidRDefault="00167BB7" w:rsidP="00167BB7">
      <w:pPr>
        <w:numPr>
          <w:ilvl w:val="0"/>
          <w:numId w:val="32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Repeat for Additional PCs (PC2, etc.).</w:t>
      </w:r>
    </w:p>
    <w:p w14:paraId="04BBE75A" w14:textId="76EE0B96" w:rsidR="00167BB7" w:rsidRDefault="00167BB7" w:rsidP="00167BB7">
      <w:pPr>
        <w:numPr>
          <w:ilvl w:val="1"/>
          <w:numId w:val="32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 xml:space="preserve">Use the same </w:t>
      </w:r>
      <w:r w:rsidRPr="00167BB7">
        <w:rPr>
          <w:rFonts w:ascii="Courier New" w:hAnsi="Courier New" w:cs="Courier New"/>
        </w:rPr>
        <w:t>ipconfig</w:t>
      </w:r>
      <w:r w:rsidRPr="00167BB7">
        <w:rPr>
          <w:sz w:val="24"/>
          <w:szCs w:val="24"/>
        </w:rPr>
        <w:t xml:space="preserve"> command on any additional PCs and document their settings.</w:t>
      </w:r>
    </w:p>
    <w:p w14:paraId="401FED00" w14:textId="775EE8A3" w:rsidR="001448C4" w:rsidRPr="00167BB7" w:rsidRDefault="001448C4" w:rsidP="00D136D2">
      <w:pPr>
        <w:spacing w:before="100" w:beforeAutospacing="1" w:after="100" w:afterAutospacing="1"/>
        <w:jc w:val="center"/>
        <w:rPr>
          <w:sz w:val="24"/>
          <w:szCs w:val="24"/>
        </w:rPr>
      </w:pPr>
      <w:r w:rsidRPr="001448C4">
        <w:rPr>
          <w:noProof/>
          <w:sz w:val="24"/>
          <w:szCs w:val="24"/>
        </w:rPr>
        <w:drawing>
          <wp:inline distT="0" distB="0" distL="0" distR="0" wp14:anchorId="360DFD9B" wp14:editId="673FAC2B">
            <wp:extent cx="4297680" cy="1610571"/>
            <wp:effectExtent l="0" t="0" r="7620" b="8890"/>
            <wp:docPr id="952033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0336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11454" cy="1615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7237D" w14:textId="2A5FDED5" w:rsidR="00167BB7" w:rsidRPr="00167BB7" w:rsidRDefault="00000000" w:rsidP="00167BB7">
      <w:pPr>
        <w:rPr>
          <w:sz w:val="24"/>
          <w:szCs w:val="24"/>
        </w:rPr>
      </w:pPr>
      <w:r>
        <w:rPr>
          <w:sz w:val="24"/>
          <w:szCs w:val="24"/>
        </w:rPr>
        <w:pict w14:anchorId="5A3A881B">
          <v:rect id="_x0000_i1027" style="width:0;height:1.5pt" o:hralign="center" o:hrstd="t" o:hr="t" fillcolor="#a0a0a0" stroked="f"/>
        </w:pict>
      </w:r>
    </w:p>
    <w:p w14:paraId="220955CD" w14:textId="2B8E51CC" w:rsidR="00167BB7" w:rsidRPr="00167BB7" w:rsidRDefault="00AE5AA0" w:rsidP="00B40E63">
      <w:pPr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Provide the following Output for both PCs</w:t>
      </w:r>
      <w:r w:rsidR="00167BB7" w:rsidRPr="00167BB7">
        <w:rPr>
          <w:b/>
          <w:bCs/>
          <w:sz w:val="24"/>
          <w:szCs w:val="24"/>
        </w:rPr>
        <w:t>:</w:t>
      </w:r>
    </w:p>
    <w:p w14:paraId="5B2D5677" w14:textId="170202C7" w:rsidR="00167BB7" w:rsidRPr="00167BB7" w:rsidRDefault="001448C4" w:rsidP="00167BB7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E661F7">
        <w:rPr>
          <w:noProof/>
          <w:color w:val="000000" w:themeColor="text1"/>
          <w:sz w:val="24"/>
          <w:szCs w:val="24"/>
          <w:lang w:eastAsia="fil-PH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0D8CA31" wp14:editId="57B80893">
                <wp:simplePos x="0" y="0"/>
                <wp:positionH relativeFrom="column">
                  <wp:posOffset>2636520</wp:posOffset>
                </wp:positionH>
                <wp:positionV relativeFrom="paragraph">
                  <wp:posOffset>80010</wp:posOffset>
                </wp:positionV>
                <wp:extent cx="1089660" cy="1404620"/>
                <wp:effectExtent l="0" t="0" r="0" b="0"/>
                <wp:wrapNone/>
                <wp:docPr id="2143919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29D978" w14:textId="48A69481" w:rsidR="001448C4" w:rsidRPr="00E661F7" w:rsidRDefault="001448C4" w:rsidP="001448C4">
                            <w:pPr>
                              <w:rPr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PH"/>
                              </w:rPr>
                              <w:t>192.168.1.2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D8CA31" id="_x0000_s1029" type="#_x0000_t202" style="position:absolute;left:0;text-align:left;margin-left:207.6pt;margin-top:6.3pt;width:85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" filled="f" stroked="f">
                <v:textbox style="mso-fit-shape-to-text:t">
                  <w:txbxContent>
                    <w:p w14:paraId="0A29D978" w14:textId="48A69481" w:rsidR="001448C4" w:rsidRPr="00E661F7" w:rsidRDefault="001448C4" w:rsidP="001448C4">
                      <w:pPr>
                        <w:rPr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sz w:val="24"/>
                          <w:szCs w:val="24"/>
                          <w:lang w:val="en-PH"/>
                        </w:rPr>
                        <w:t>192.168.1.2</w:t>
                      </w:r>
                    </w:p>
                  </w:txbxContent>
                </v:textbox>
              </v:shape>
            </w:pict>
          </mc:Fallback>
        </mc:AlternateContent>
      </w:r>
      <w:r w:rsidR="00167BB7" w:rsidRPr="00167BB7">
        <w:rPr>
          <w:b/>
          <w:bCs/>
          <w:sz w:val="24"/>
          <w:szCs w:val="24"/>
        </w:rPr>
        <w:t>PC1:</w:t>
      </w:r>
    </w:p>
    <w:p w14:paraId="755AE786" w14:textId="0DE4BFDA" w:rsidR="00167BB7" w:rsidRPr="00167BB7" w:rsidRDefault="00771EEC" w:rsidP="00167BB7">
      <w:pPr>
        <w:numPr>
          <w:ilvl w:val="1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E661F7">
        <w:rPr>
          <w:noProof/>
          <w:color w:val="000000" w:themeColor="text1"/>
          <w:sz w:val="24"/>
          <w:szCs w:val="24"/>
          <w:lang w:eastAsia="fil-PH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2BF0B1" wp14:editId="31C21F3C">
                <wp:simplePos x="0" y="0"/>
                <wp:positionH relativeFrom="column">
                  <wp:posOffset>2575560</wp:posOffset>
                </wp:positionH>
                <wp:positionV relativeFrom="paragraph">
                  <wp:posOffset>108585</wp:posOffset>
                </wp:positionV>
                <wp:extent cx="1089660" cy="1404620"/>
                <wp:effectExtent l="0" t="0" r="0" b="0"/>
                <wp:wrapNone/>
                <wp:docPr id="1891877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9878E4" w14:textId="1110B222" w:rsidR="00771EEC" w:rsidRPr="00E661F7" w:rsidRDefault="00771EEC" w:rsidP="00771EEC">
                            <w:pPr>
                              <w:rPr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PH"/>
                              </w:rPr>
                              <w:t>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2BF0B1" id="_x0000_s1030" type="#_x0000_t202" style="position:absolute;left:0;text-align:left;margin-left:202.8pt;margin-top:8.55pt;width:85.8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" filled="f" stroked="f">
                <v:textbox style="mso-fit-shape-to-text:t">
                  <w:txbxContent>
                    <w:p w14:paraId="7C9878E4" w14:textId="1110B222" w:rsidR="00771EEC" w:rsidRPr="00E661F7" w:rsidRDefault="00771EEC" w:rsidP="00771EEC">
                      <w:pPr>
                        <w:rPr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sz w:val="24"/>
                          <w:szCs w:val="24"/>
                          <w:lang w:val="en-PH"/>
                        </w:rPr>
                        <w:t>255.255.255.0</w:t>
                      </w:r>
                    </w:p>
                  </w:txbxContent>
                </v:textbox>
              </v:shape>
            </w:pict>
          </mc:Fallback>
        </mc:AlternateContent>
      </w:r>
      <w:r w:rsidR="00167BB7" w:rsidRPr="00167BB7">
        <w:rPr>
          <w:b/>
          <w:bCs/>
          <w:sz w:val="24"/>
          <w:szCs w:val="24"/>
        </w:rPr>
        <w:t>IP Address:</w:t>
      </w:r>
      <w:r w:rsidR="00167BB7" w:rsidRPr="00167BB7">
        <w:rPr>
          <w:sz w:val="24"/>
          <w:szCs w:val="24"/>
        </w:rPr>
        <w:t xml:space="preserve"> </w:t>
      </w:r>
      <w:r w:rsidR="00AE5AA0">
        <w:rPr>
          <w:sz w:val="24"/>
          <w:szCs w:val="24"/>
        </w:rPr>
        <w:t xml:space="preserve">             _________________________</w:t>
      </w:r>
    </w:p>
    <w:p w14:paraId="3B70E6C8" w14:textId="5F864663" w:rsidR="00167BB7" w:rsidRPr="00167BB7" w:rsidRDefault="001448C4" w:rsidP="00167BB7">
      <w:pPr>
        <w:numPr>
          <w:ilvl w:val="1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E661F7">
        <w:rPr>
          <w:noProof/>
          <w:color w:val="000000" w:themeColor="text1"/>
          <w:sz w:val="24"/>
          <w:szCs w:val="24"/>
          <w:lang w:eastAsia="fil-PH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9AAFC01" wp14:editId="0396A9C4">
                <wp:simplePos x="0" y="0"/>
                <wp:positionH relativeFrom="column">
                  <wp:posOffset>2628900</wp:posOffset>
                </wp:positionH>
                <wp:positionV relativeFrom="paragraph">
                  <wp:posOffset>120015</wp:posOffset>
                </wp:positionV>
                <wp:extent cx="1089660" cy="1404620"/>
                <wp:effectExtent l="0" t="0" r="0" b="0"/>
                <wp:wrapNone/>
                <wp:docPr id="101691854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50A5EC" w14:textId="77777777" w:rsidR="001448C4" w:rsidRPr="00E661F7" w:rsidRDefault="001448C4" w:rsidP="001448C4">
                            <w:pPr>
                              <w:rPr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PH"/>
                              </w:rPr>
                              <w:t>192.168.1.1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9AAFC01" id="_x0000_s1031" type="#_x0000_t202" style="position:absolute;left:0;text-align:left;margin-left:207pt;margin-top:9.45pt;width:85.8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" filled="f" stroked="f">
                <v:textbox style="mso-fit-shape-to-text:t">
                  <w:txbxContent>
                    <w:p w14:paraId="7B50A5EC" w14:textId="77777777" w:rsidR="001448C4" w:rsidRPr="00E661F7" w:rsidRDefault="001448C4" w:rsidP="001448C4">
                      <w:pPr>
                        <w:rPr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sz w:val="24"/>
                          <w:szCs w:val="24"/>
                          <w:lang w:val="en-PH"/>
                        </w:rPr>
                        <w:t>192.168.1.1</w:t>
                      </w:r>
                    </w:p>
                  </w:txbxContent>
                </v:textbox>
              </v:shape>
            </w:pict>
          </mc:Fallback>
        </mc:AlternateContent>
      </w:r>
      <w:r w:rsidR="00167BB7" w:rsidRPr="00167BB7">
        <w:rPr>
          <w:b/>
          <w:bCs/>
          <w:sz w:val="24"/>
          <w:szCs w:val="24"/>
        </w:rPr>
        <w:t>Subnet Mask:</w:t>
      </w:r>
      <w:r w:rsidR="00167BB7" w:rsidRPr="00167BB7">
        <w:rPr>
          <w:sz w:val="24"/>
          <w:szCs w:val="24"/>
        </w:rPr>
        <w:t xml:space="preserve"> </w:t>
      </w:r>
      <w:r w:rsidR="00AE5AA0">
        <w:rPr>
          <w:sz w:val="24"/>
          <w:szCs w:val="24"/>
        </w:rPr>
        <w:t xml:space="preserve">          ________________________</w:t>
      </w:r>
    </w:p>
    <w:p w14:paraId="75525E18" w14:textId="2252F049" w:rsidR="00167BB7" w:rsidRPr="00167BB7" w:rsidRDefault="00167BB7" w:rsidP="00167BB7">
      <w:pPr>
        <w:numPr>
          <w:ilvl w:val="1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Default Gateway:</w:t>
      </w:r>
      <w:r w:rsidRPr="00167BB7">
        <w:rPr>
          <w:sz w:val="24"/>
          <w:szCs w:val="24"/>
        </w:rPr>
        <w:t xml:space="preserve"> </w:t>
      </w:r>
      <w:r w:rsidR="00AE5AA0">
        <w:rPr>
          <w:sz w:val="24"/>
          <w:szCs w:val="24"/>
        </w:rPr>
        <w:t xml:space="preserve">   ________________________</w:t>
      </w:r>
    </w:p>
    <w:p w14:paraId="73F0BDF2" w14:textId="3B1EF205" w:rsidR="00167BB7" w:rsidRPr="00167BB7" w:rsidRDefault="001448C4" w:rsidP="00167BB7">
      <w:pPr>
        <w:numPr>
          <w:ilvl w:val="0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E661F7">
        <w:rPr>
          <w:noProof/>
          <w:color w:val="000000" w:themeColor="text1"/>
          <w:sz w:val="24"/>
          <w:szCs w:val="24"/>
          <w:lang w:eastAsia="fil-PH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7F75779" wp14:editId="4777820C">
                <wp:simplePos x="0" y="0"/>
                <wp:positionH relativeFrom="column">
                  <wp:posOffset>2651760</wp:posOffset>
                </wp:positionH>
                <wp:positionV relativeFrom="paragraph">
                  <wp:posOffset>100965</wp:posOffset>
                </wp:positionV>
                <wp:extent cx="1089660" cy="1404620"/>
                <wp:effectExtent l="0" t="0" r="0" b="0"/>
                <wp:wrapNone/>
                <wp:docPr id="1623145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38CE4B" w14:textId="7E32E600" w:rsidR="001448C4" w:rsidRPr="00E661F7" w:rsidRDefault="001448C4" w:rsidP="001448C4">
                            <w:pPr>
                              <w:rPr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PH"/>
                              </w:rPr>
                              <w:t>192.168.1.3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F75779" id="_x0000_s1032" type="#_x0000_t202" style="position:absolute;left:0;text-align:left;margin-left:208.8pt;margin-top:7.95pt;width:85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" filled="f" stroked="f">
                <v:textbox style="mso-fit-shape-to-text:t">
                  <w:txbxContent>
                    <w:p w14:paraId="5738CE4B" w14:textId="7E32E600" w:rsidR="001448C4" w:rsidRPr="00E661F7" w:rsidRDefault="001448C4" w:rsidP="001448C4">
                      <w:pPr>
                        <w:rPr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sz w:val="24"/>
                          <w:szCs w:val="24"/>
                          <w:lang w:val="en-PH"/>
                        </w:rPr>
                        <w:t>192.168.1.3</w:t>
                      </w:r>
                    </w:p>
                  </w:txbxContent>
                </v:textbox>
              </v:shape>
            </w:pict>
          </mc:Fallback>
        </mc:AlternateContent>
      </w:r>
      <w:r w:rsidR="00167BB7" w:rsidRPr="00167BB7">
        <w:rPr>
          <w:b/>
          <w:bCs/>
          <w:sz w:val="24"/>
          <w:szCs w:val="24"/>
        </w:rPr>
        <w:t>PC2:</w:t>
      </w:r>
    </w:p>
    <w:p w14:paraId="75B3D73C" w14:textId="6402F457" w:rsidR="00167BB7" w:rsidRPr="00167BB7" w:rsidRDefault="00771EEC" w:rsidP="00167BB7">
      <w:pPr>
        <w:numPr>
          <w:ilvl w:val="1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E661F7">
        <w:rPr>
          <w:noProof/>
          <w:color w:val="000000" w:themeColor="text1"/>
          <w:sz w:val="24"/>
          <w:szCs w:val="24"/>
          <w:lang w:eastAsia="fil-PH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C15E95" wp14:editId="70BF16AF">
                <wp:simplePos x="0" y="0"/>
                <wp:positionH relativeFrom="column">
                  <wp:posOffset>2560320</wp:posOffset>
                </wp:positionH>
                <wp:positionV relativeFrom="paragraph">
                  <wp:posOffset>121285</wp:posOffset>
                </wp:positionV>
                <wp:extent cx="1089660" cy="1404620"/>
                <wp:effectExtent l="0" t="0" r="0" b="0"/>
                <wp:wrapNone/>
                <wp:docPr id="13565776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C9B0A0" w14:textId="77777777" w:rsidR="00771EEC" w:rsidRPr="00E661F7" w:rsidRDefault="00771EEC" w:rsidP="00771EEC">
                            <w:pPr>
                              <w:rPr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PH"/>
                              </w:rPr>
                              <w:t>255.255.255.0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9C15E95" id="_x0000_s1033" type="#_x0000_t202" style="position:absolute;left:0;text-align:left;margin-left:201.6pt;margin-top:9.55pt;width:85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" filled="f" stroked="f">
                <v:textbox style="mso-fit-shape-to-text:t">
                  <w:txbxContent>
                    <w:p w14:paraId="36C9B0A0" w14:textId="77777777" w:rsidR="00771EEC" w:rsidRPr="00E661F7" w:rsidRDefault="00771EEC" w:rsidP="00771EEC">
                      <w:pPr>
                        <w:rPr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sz w:val="24"/>
                          <w:szCs w:val="24"/>
                          <w:lang w:val="en-PH"/>
                        </w:rPr>
                        <w:t>255.255.255.0</w:t>
                      </w:r>
                    </w:p>
                  </w:txbxContent>
                </v:textbox>
              </v:shape>
            </w:pict>
          </mc:Fallback>
        </mc:AlternateContent>
      </w:r>
      <w:r w:rsidR="00167BB7" w:rsidRPr="00167BB7">
        <w:rPr>
          <w:b/>
          <w:bCs/>
          <w:sz w:val="24"/>
          <w:szCs w:val="24"/>
        </w:rPr>
        <w:t>IP Address:</w:t>
      </w:r>
      <w:r w:rsidR="00167BB7" w:rsidRPr="00167BB7">
        <w:rPr>
          <w:sz w:val="24"/>
          <w:szCs w:val="24"/>
        </w:rPr>
        <w:t xml:space="preserve"> </w:t>
      </w:r>
      <w:r w:rsidR="00AE5AA0">
        <w:rPr>
          <w:sz w:val="24"/>
          <w:szCs w:val="24"/>
        </w:rPr>
        <w:t xml:space="preserve">             ________________________</w:t>
      </w:r>
    </w:p>
    <w:p w14:paraId="0F550F69" w14:textId="0B94BC28" w:rsidR="00167BB7" w:rsidRPr="00167BB7" w:rsidRDefault="001448C4" w:rsidP="00167BB7">
      <w:pPr>
        <w:numPr>
          <w:ilvl w:val="1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E661F7">
        <w:rPr>
          <w:noProof/>
          <w:color w:val="000000" w:themeColor="text1"/>
          <w:sz w:val="24"/>
          <w:szCs w:val="24"/>
          <w:lang w:eastAsia="fil-PH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A1E6DFA" wp14:editId="7F07D91C">
                <wp:simplePos x="0" y="0"/>
                <wp:positionH relativeFrom="column">
                  <wp:posOffset>2636520</wp:posOffset>
                </wp:positionH>
                <wp:positionV relativeFrom="paragraph">
                  <wp:posOffset>113665</wp:posOffset>
                </wp:positionV>
                <wp:extent cx="1089660" cy="1404620"/>
                <wp:effectExtent l="0" t="0" r="0" b="0"/>
                <wp:wrapNone/>
                <wp:docPr id="10286431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96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AE7A6D" w14:textId="667DEF40" w:rsidR="001448C4" w:rsidRPr="00E661F7" w:rsidRDefault="001448C4" w:rsidP="001448C4">
                            <w:pPr>
                              <w:rPr>
                                <w:sz w:val="24"/>
                                <w:szCs w:val="24"/>
                                <w:lang w:val="en-PH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PH"/>
                              </w:rPr>
                              <w:t>192.168.1.1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1E6DFA" id="_x0000_s1034" type="#_x0000_t202" style="position:absolute;left:0;text-align:left;margin-left:207.6pt;margin-top:8.95pt;width:85.8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" filled="f" stroked="f">
                <v:textbox style="mso-fit-shape-to-text:t">
                  <w:txbxContent>
                    <w:p w14:paraId="01AE7A6D" w14:textId="667DEF40" w:rsidR="001448C4" w:rsidRPr="00E661F7" w:rsidRDefault="001448C4" w:rsidP="001448C4">
                      <w:pPr>
                        <w:rPr>
                          <w:sz w:val="24"/>
                          <w:szCs w:val="24"/>
                          <w:lang w:val="en-PH"/>
                        </w:rPr>
                      </w:pPr>
                      <w:r>
                        <w:rPr>
                          <w:sz w:val="24"/>
                          <w:szCs w:val="24"/>
                          <w:lang w:val="en-PH"/>
                        </w:rPr>
                        <w:t>192.168.1.1</w:t>
                      </w:r>
                    </w:p>
                  </w:txbxContent>
                </v:textbox>
              </v:shape>
            </w:pict>
          </mc:Fallback>
        </mc:AlternateContent>
      </w:r>
      <w:r w:rsidR="00167BB7" w:rsidRPr="00167BB7">
        <w:rPr>
          <w:b/>
          <w:bCs/>
          <w:sz w:val="24"/>
          <w:szCs w:val="24"/>
        </w:rPr>
        <w:t>Subnet Mask:</w:t>
      </w:r>
      <w:r w:rsidR="00167BB7" w:rsidRPr="00167BB7">
        <w:rPr>
          <w:sz w:val="24"/>
          <w:szCs w:val="24"/>
        </w:rPr>
        <w:t xml:space="preserve"> </w:t>
      </w:r>
      <w:r w:rsidR="00AE5AA0">
        <w:rPr>
          <w:sz w:val="24"/>
          <w:szCs w:val="24"/>
        </w:rPr>
        <w:t xml:space="preserve">         ________________________</w:t>
      </w:r>
    </w:p>
    <w:p w14:paraId="4D3CF74D" w14:textId="2FB4472C" w:rsidR="00167BB7" w:rsidRPr="00167BB7" w:rsidRDefault="00167BB7" w:rsidP="00167BB7">
      <w:pPr>
        <w:numPr>
          <w:ilvl w:val="1"/>
          <w:numId w:val="33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Default Gateway:</w:t>
      </w:r>
      <w:r w:rsidRPr="00167BB7">
        <w:rPr>
          <w:sz w:val="24"/>
          <w:szCs w:val="24"/>
        </w:rPr>
        <w:t xml:space="preserve"> </w:t>
      </w:r>
      <w:r w:rsidR="00AE5AA0">
        <w:rPr>
          <w:sz w:val="24"/>
          <w:szCs w:val="24"/>
        </w:rPr>
        <w:t xml:space="preserve">   ________________________</w:t>
      </w:r>
    </w:p>
    <w:p w14:paraId="36E81BBE" w14:textId="77777777" w:rsidR="00167BB7" w:rsidRPr="00167BB7" w:rsidRDefault="00000000" w:rsidP="00167BB7">
      <w:pPr>
        <w:rPr>
          <w:sz w:val="24"/>
          <w:szCs w:val="24"/>
        </w:rPr>
      </w:pPr>
      <w:r>
        <w:rPr>
          <w:sz w:val="24"/>
          <w:szCs w:val="24"/>
        </w:rPr>
        <w:pict w14:anchorId="12844E2D">
          <v:rect id="_x0000_i1028" style="width:0;height:1.5pt" o:hralign="center" o:hrstd="t" o:hr="t" fillcolor="#a0a0a0" stroked="f"/>
        </w:pict>
      </w:r>
    </w:p>
    <w:p w14:paraId="017D088A" w14:textId="77777777" w:rsidR="00167BB7" w:rsidRPr="00167BB7" w:rsidRDefault="00167BB7" w:rsidP="00B40E6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67BB7">
        <w:rPr>
          <w:b/>
          <w:bCs/>
          <w:sz w:val="27"/>
          <w:szCs w:val="27"/>
        </w:rPr>
        <w:lastRenderedPageBreak/>
        <w:t>Part 2: Gather Information about Network Devices</w:t>
      </w:r>
    </w:p>
    <w:p w14:paraId="34BD58AC" w14:textId="77777777" w:rsidR="00167BB7" w:rsidRPr="00167BB7" w:rsidRDefault="00167BB7" w:rsidP="00B40E63">
      <w:pPr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167BB7">
        <w:rPr>
          <w:b/>
          <w:bCs/>
          <w:sz w:val="24"/>
          <w:szCs w:val="24"/>
        </w:rPr>
        <w:t>Objective:</w:t>
      </w:r>
    </w:p>
    <w:p w14:paraId="5EFF7D59" w14:textId="77777777" w:rsidR="00167BB7" w:rsidRPr="00167BB7" w:rsidRDefault="00167BB7" w:rsidP="00167BB7">
      <w:p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>Use diagnostic commands to gather information about network device configurations, including routers and switches.</w:t>
      </w:r>
    </w:p>
    <w:p w14:paraId="0A78B3E3" w14:textId="77777777" w:rsidR="00167BB7" w:rsidRPr="00167BB7" w:rsidRDefault="00167BB7" w:rsidP="00B40E63">
      <w:pPr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167BB7">
        <w:rPr>
          <w:b/>
          <w:bCs/>
          <w:sz w:val="24"/>
          <w:szCs w:val="24"/>
        </w:rPr>
        <w:t>Steps:</w:t>
      </w:r>
    </w:p>
    <w:p w14:paraId="5399C083" w14:textId="77777777" w:rsidR="00167BB7" w:rsidRPr="00D136D2" w:rsidRDefault="00167BB7" w:rsidP="00167BB7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Select a Network Device (Router1).</w:t>
      </w:r>
    </w:p>
    <w:p w14:paraId="2CB2C5EC" w14:textId="62476622" w:rsidR="00D136D2" w:rsidRPr="00167BB7" w:rsidRDefault="00D136D2" w:rsidP="00D136D2">
      <w:pPr>
        <w:spacing w:before="100" w:beforeAutospacing="1" w:after="100" w:afterAutospacing="1"/>
        <w:jc w:val="center"/>
        <w:rPr>
          <w:sz w:val="24"/>
          <w:szCs w:val="24"/>
        </w:rPr>
      </w:pPr>
      <w:r w:rsidRPr="00D136D2">
        <w:rPr>
          <w:noProof/>
          <w:sz w:val="24"/>
          <w:szCs w:val="24"/>
        </w:rPr>
        <w:drawing>
          <wp:inline distT="0" distB="0" distL="0" distR="0" wp14:anchorId="6826049C" wp14:editId="21E38CCA">
            <wp:extent cx="2608470" cy="2644140"/>
            <wp:effectExtent l="0" t="0" r="1905" b="3810"/>
            <wp:docPr id="18041760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1760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516" cy="2655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B5282" w14:textId="77777777" w:rsidR="00167BB7" w:rsidRPr="00167BB7" w:rsidRDefault="00167BB7" w:rsidP="00167BB7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Access the CLI on the Router:</w:t>
      </w:r>
    </w:p>
    <w:p w14:paraId="7D6CDD78" w14:textId="32412C8D" w:rsidR="00D136D2" w:rsidRPr="00D136D2" w:rsidRDefault="00167BB7" w:rsidP="00D136D2">
      <w:pPr>
        <w:numPr>
          <w:ilvl w:val="1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 xml:space="preserve">Click on </w:t>
      </w:r>
      <w:r w:rsidRPr="00167BB7">
        <w:rPr>
          <w:b/>
          <w:bCs/>
          <w:sz w:val="24"/>
          <w:szCs w:val="24"/>
        </w:rPr>
        <w:t>Router1</w:t>
      </w:r>
      <w:r w:rsidRPr="00167BB7">
        <w:rPr>
          <w:sz w:val="24"/>
          <w:szCs w:val="24"/>
        </w:rPr>
        <w:t xml:space="preserve"> &gt; </w:t>
      </w:r>
      <w:r w:rsidRPr="00167BB7">
        <w:rPr>
          <w:b/>
          <w:bCs/>
          <w:sz w:val="24"/>
          <w:szCs w:val="24"/>
        </w:rPr>
        <w:t>CLI</w:t>
      </w:r>
      <w:r w:rsidRPr="00167BB7">
        <w:rPr>
          <w:sz w:val="24"/>
          <w:szCs w:val="24"/>
        </w:rPr>
        <w:t>.</w:t>
      </w:r>
    </w:p>
    <w:p w14:paraId="3D81E016" w14:textId="1E2DDB80" w:rsidR="00D136D2" w:rsidRDefault="00D136D2" w:rsidP="00D136D2">
      <w:pPr>
        <w:spacing w:before="100" w:beforeAutospacing="1" w:after="100" w:afterAutospacing="1"/>
        <w:jc w:val="center"/>
        <w:rPr>
          <w:sz w:val="24"/>
          <w:szCs w:val="24"/>
        </w:rPr>
      </w:pPr>
      <w:r w:rsidRPr="00D136D2">
        <w:rPr>
          <w:noProof/>
          <w:sz w:val="24"/>
          <w:szCs w:val="24"/>
        </w:rPr>
        <w:drawing>
          <wp:inline distT="0" distB="0" distL="0" distR="0" wp14:anchorId="604A8175" wp14:editId="6AB89D3F">
            <wp:extent cx="2661092" cy="2697480"/>
            <wp:effectExtent l="0" t="0" r="6350" b="7620"/>
            <wp:docPr id="62693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387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76428" cy="271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D5084" w14:textId="77777777" w:rsidR="005B5B7B" w:rsidRDefault="005B5B7B" w:rsidP="00D136D2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34612F51" w14:textId="77777777" w:rsidR="005B5B7B" w:rsidRDefault="005B5B7B" w:rsidP="00D136D2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1924591A" w14:textId="77777777" w:rsidR="005B5B7B" w:rsidRPr="00167BB7" w:rsidRDefault="005B5B7B" w:rsidP="00D136D2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073FD292" w14:textId="77777777" w:rsidR="00167BB7" w:rsidRPr="00167BB7" w:rsidRDefault="00167BB7" w:rsidP="00167BB7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lastRenderedPageBreak/>
        <w:t xml:space="preserve">Use the </w:t>
      </w:r>
      <w:r w:rsidRPr="00167BB7">
        <w:rPr>
          <w:rFonts w:ascii="Courier New" w:hAnsi="Courier New" w:cs="Courier New"/>
          <w:b/>
          <w:bCs/>
        </w:rPr>
        <w:t>show ip interface brief</w:t>
      </w:r>
      <w:r w:rsidRPr="00167BB7">
        <w:rPr>
          <w:b/>
          <w:bCs/>
          <w:sz w:val="24"/>
          <w:szCs w:val="24"/>
        </w:rPr>
        <w:t xml:space="preserve"> Command:</w:t>
      </w:r>
    </w:p>
    <w:p w14:paraId="367DD334" w14:textId="77777777" w:rsidR="00167BB7" w:rsidRPr="00167BB7" w:rsidRDefault="00167BB7" w:rsidP="00167BB7">
      <w:pPr>
        <w:numPr>
          <w:ilvl w:val="1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 xml:space="preserve">Type </w:t>
      </w:r>
      <w:r w:rsidRPr="00167BB7">
        <w:rPr>
          <w:rFonts w:ascii="Courier New" w:hAnsi="Courier New" w:cs="Courier New"/>
        </w:rPr>
        <w:t>show ip interface brief</w:t>
      </w:r>
      <w:r w:rsidRPr="00167BB7">
        <w:rPr>
          <w:sz w:val="24"/>
          <w:szCs w:val="24"/>
        </w:rPr>
        <w:t xml:space="preserve"> and press </w:t>
      </w:r>
      <w:r w:rsidRPr="00167BB7">
        <w:rPr>
          <w:b/>
          <w:bCs/>
          <w:sz w:val="24"/>
          <w:szCs w:val="24"/>
        </w:rPr>
        <w:t>Enter</w:t>
      </w:r>
      <w:r w:rsidRPr="00167BB7">
        <w:rPr>
          <w:sz w:val="24"/>
          <w:szCs w:val="24"/>
        </w:rPr>
        <w:t>.</w:t>
      </w:r>
    </w:p>
    <w:p w14:paraId="141C3328" w14:textId="77777777" w:rsidR="00167BB7" w:rsidRDefault="00167BB7" w:rsidP="00167BB7">
      <w:pPr>
        <w:numPr>
          <w:ilvl w:val="1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>Note the interface statuses and IP addresses.</w:t>
      </w:r>
    </w:p>
    <w:p w14:paraId="7582A391" w14:textId="4F8AC80A" w:rsidR="003F05AB" w:rsidRPr="00167BB7" w:rsidRDefault="00EE5E39" w:rsidP="00EE5E39">
      <w:pPr>
        <w:spacing w:before="100" w:beforeAutospacing="1" w:after="100" w:afterAutospacing="1"/>
        <w:jc w:val="center"/>
        <w:rPr>
          <w:sz w:val="24"/>
          <w:szCs w:val="24"/>
        </w:rPr>
      </w:pPr>
      <w:r w:rsidRPr="003F05AB">
        <w:rPr>
          <w:noProof/>
          <w:sz w:val="24"/>
          <w:szCs w:val="24"/>
        </w:rPr>
        <w:drawing>
          <wp:inline distT="0" distB="0" distL="0" distR="0" wp14:anchorId="2F1EB1A8" wp14:editId="47923AEB">
            <wp:extent cx="5745480" cy="874713"/>
            <wp:effectExtent l="0" t="0" r="0" b="1905"/>
            <wp:docPr id="894945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84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621" cy="87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E34107" w14:textId="77777777" w:rsidR="00167BB7" w:rsidRPr="00167BB7" w:rsidRDefault="00167BB7" w:rsidP="00167BB7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 xml:space="preserve">Use the </w:t>
      </w:r>
      <w:r w:rsidRPr="00167BB7">
        <w:rPr>
          <w:rFonts w:ascii="Courier New" w:hAnsi="Courier New" w:cs="Courier New"/>
          <w:b/>
          <w:bCs/>
        </w:rPr>
        <w:t>show running-config</w:t>
      </w:r>
      <w:r w:rsidRPr="00167BB7">
        <w:rPr>
          <w:b/>
          <w:bCs/>
          <w:sz w:val="24"/>
          <w:szCs w:val="24"/>
        </w:rPr>
        <w:t xml:space="preserve"> Command:</w:t>
      </w:r>
    </w:p>
    <w:p w14:paraId="6142658F" w14:textId="77777777" w:rsidR="00167BB7" w:rsidRPr="00167BB7" w:rsidRDefault="00167BB7" w:rsidP="00167BB7">
      <w:pPr>
        <w:numPr>
          <w:ilvl w:val="1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 xml:space="preserve">Type </w:t>
      </w:r>
      <w:r w:rsidRPr="00167BB7">
        <w:rPr>
          <w:rFonts w:ascii="Courier New" w:hAnsi="Courier New" w:cs="Courier New"/>
        </w:rPr>
        <w:t>show running-config</w:t>
      </w:r>
      <w:r w:rsidRPr="00167BB7">
        <w:rPr>
          <w:sz w:val="24"/>
          <w:szCs w:val="24"/>
        </w:rPr>
        <w:t xml:space="preserve"> and press </w:t>
      </w:r>
      <w:r w:rsidRPr="00167BB7">
        <w:rPr>
          <w:b/>
          <w:bCs/>
          <w:sz w:val="24"/>
          <w:szCs w:val="24"/>
        </w:rPr>
        <w:t>Enter</w:t>
      </w:r>
      <w:r w:rsidRPr="00167BB7">
        <w:rPr>
          <w:sz w:val="24"/>
          <w:szCs w:val="24"/>
        </w:rPr>
        <w:t>.</w:t>
      </w:r>
    </w:p>
    <w:p w14:paraId="4B3F0BBF" w14:textId="77777777" w:rsidR="00167BB7" w:rsidRPr="00167BB7" w:rsidRDefault="00167BB7" w:rsidP="00167BB7">
      <w:pPr>
        <w:numPr>
          <w:ilvl w:val="1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>Review the output to locate:</w:t>
      </w:r>
    </w:p>
    <w:p w14:paraId="4CB26E56" w14:textId="5F84E9A1" w:rsidR="00167BB7" w:rsidRPr="00167BB7" w:rsidRDefault="00167BB7" w:rsidP="00167BB7">
      <w:pPr>
        <w:numPr>
          <w:ilvl w:val="2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Interface IP Configurations</w:t>
      </w:r>
    </w:p>
    <w:p w14:paraId="743FABCF" w14:textId="529C6A43" w:rsidR="00167BB7" w:rsidRPr="00167BB7" w:rsidRDefault="00167BB7" w:rsidP="00167BB7">
      <w:pPr>
        <w:numPr>
          <w:ilvl w:val="2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Routing Protocols (if any)</w:t>
      </w:r>
    </w:p>
    <w:p w14:paraId="49AF2AD8" w14:textId="3DD98070" w:rsidR="00167BB7" w:rsidRPr="003F05AB" w:rsidRDefault="005B5B7B" w:rsidP="00167BB7">
      <w:pPr>
        <w:numPr>
          <w:ilvl w:val="2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5B5B7B">
        <w:rPr>
          <w:noProof/>
          <w:sz w:val="24"/>
          <w:szCs w:val="24"/>
        </w:rPr>
        <w:drawing>
          <wp:anchor distT="0" distB="0" distL="114300" distR="114300" simplePos="0" relativeHeight="251684864" behindDoc="0" locked="0" layoutInCell="1" allowOverlap="1" wp14:anchorId="6CE29A37" wp14:editId="786550E2">
            <wp:simplePos x="0" y="0"/>
            <wp:positionH relativeFrom="column">
              <wp:posOffset>2929255</wp:posOffset>
            </wp:positionH>
            <wp:positionV relativeFrom="paragraph">
              <wp:posOffset>444500</wp:posOffset>
            </wp:positionV>
            <wp:extent cx="1972310" cy="3933190"/>
            <wp:effectExtent l="0" t="0" r="8890" b="0"/>
            <wp:wrapTopAndBottom/>
            <wp:docPr id="208138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3898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2310" cy="3933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E5E39">
        <w:rPr>
          <w:noProof/>
          <w:sz w:val="24"/>
          <w:szCs w:val="24"/>
        </w:rPr>
        <w:drawing>
          <wp:anchor distT="0" distB="0" distL="114300" distR="114300" simplePos="0" relativeHeight="251683840" behindDoc="0" locked="0" layoutInCell="1" allowOverlap="1" wp14:anchorId="658B7657" wp14:editId="3F3BBDC0">
            <wp:simplePos x="0" y="0"/>
            <wp:positionH relativeFrom="margin">
              <wp:posOffset>20955</wp:posOffset>
            </wp:positionH>
            <wp:positionV relativeFrom="paragraph">
              <wp:posOffset>495300</wp:posOffset>
            </wp:positionV>
            <wp:extent cx="3500120" cy="3970655"/>
            <wp:effectExtent l="0" t="0" r="5080" b="0"/>
            <wp:wrapTopAndBottom/>
            <wp:docPr id="1351347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1347672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0120" cy="397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BB7" w:rsidRPr="00167BB7">
        <w:rPr>
          <w:b/>
          <w:bCs/>
          <w:sz w:val="24"/>
          <w:szCs w:val="24"/>
        </w:rPr>
        <w:t>Access Control Lists (if any)</w:t>
      </w:r>
    </w:p>
    <w:p w14:paraId="72370C23" w14:textId="0A206698" w:rsidR="003F05AB" w:rsidRDefault="003F05AB" w:rsidP="003F05AB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2AEB39F2" w14:textId="7E2F3530" w:rsidR="005B5B7B" w:rsidRDefault="005B5B7B" w:rsidP="003F05AB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7D9EAEC5" w14:textId="77777777" w:rsidR="00EE5E39" w:rsidRDefault="00EE5E39" w:rsidP="003F05AB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739D3D2F" w14:textId="77777777" w:rsidR="005B5B7B" w:rsidRDefault="005B5B7B" w:rsidP="003F05AB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1024439C" w14:textId="77777777" w:rsidR="005B5B7B" w:rsidRDefault="005B5B7B" w:rsidP="003F05AB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787BE63D" w14:textId="77777777" w:rsidR="005B5B7B" w:rsidRPr="00167BB7" w:rsidRDefault="005B5B7B" w:rsidP="003F05AB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35BB9F37" w14:textId="66204E41" w:rsidR="00167BB7" w:rsidRPr="00167BB7" w:rsidRDefault="00167BB7" w:rsidP="00167BB7">
      <w:pPr>
        <w:numPr>
          <w:ilvl w:val="0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lastRenderedPageBreak/>
        <w:t>Repeat for Additional Network Devices (Switches).</w:t>
      </w:r>
    </w:p>
    <w:p w14:paraId="509A586E" w14:textId="4398DDC4" w:rsidR="00434456" w:rsidRDefault="005B5B7B" w:rsidP="00D351BA">
      <w:pPr>
        <w:numPr>
          <w:ilvl w:val="1"/>
          <w:numId w:val="34"/>
        </w:numPr>
        <w:spacing w:before="100" w:beforeAutospacing="1" w:after="100" w:afterAutospacing="1"/>
        <w:rPr>
          <w:sz w:val="24"/>
          <w:szCs w:val="24"/>
        </w:rPr>
      </w:pPr>
      <w:r w:rsidRPr="00434456">
        <w:rPr>
          <w:noProof/>
          <w:sz w:val="24"/>
          <w:szCs w:val="24"/>
        </w:rPr>
        <w:drawing>
          <wp:anchor distT="0" distB="0" distL="114300" distR="114300" simplePos="0" relativeHeight="251680768" behindDoc="0" locked="0" layoutInCell="1" allowOverlap="1" wp14:anchorId="48F6FACB" wp14:editId="2499FEAE">
            <wp:simplePos x="0" y="0"/>
            <wp:positionH relativeFrom="margin">
              <wp:posOffset>1049866</wp:posOffset>
            </wp:positionH>
            <wp:positionV relativeFrom="paragraph">
              <wp:posOffset>535940</wp:posOffset>
            </wp:positionV>
            <wp:extent cx="1930400" cy="4077970"/>
            <wp:effectExtent l="0" t="0" r="0" b="0"/>
            <wp:wrapTopAndBottom/>
            <wp:docPr id="44563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631038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0400" cy="407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34456">
        <w:rPr>
          <w:noProof/>
          <w:sz w:val="24"/>
          <w:szCs w:val="24"/>
        </w:rPr>
        <w:drawing>
          <wp:anchor distT="0" distB="0" distL="114300" distR="114300" simplePos="0" relativeHeight="251681792" behindDoc="0" locked="0" layoutInCell="1" allowOverlap="1" wp14:anchorId="0896EA22" wp14:editId="378A09C3">
            <wp:simplePos x="0" y="0"/>
            <wp:positionH relativeFrom="column">
              <wp:posOffset>3293110</wp:posOffset>
            </wp:positionH>
            <wp:positionV relativeFrom="paragraph">
              <wp:posOffset>502285</wp:posOffset>
            </wp:positionV>
            <wp:extent cx="1828800" cy="4269105"/>
            <wp:effectExtent l="0" t="0" r="0" b="0"/>
            <wp:wrapTopAndBottom/>
            <wp:docPr id="14317133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1713348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269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BB7" w:rsidRPr="00434456">
        <w:rPr>
          <w:sz w:val="24"/>
          <w:szCs w:val="24"/>
        </w:rPr>
        <w:t xml:space="preserve">Use </w:t>
      </w:r>
      <w:r w:rsidR="00167BB7" w:rsidRPr="00434456">
        <w:rPr>
          <w:rFonts w:ascii="Courier New" w:hAnsi="Courier New" w:cs="Courier New"/>
        </w:rPr>
        <w:t>show running-config</w:t>
      </w:r>
      <w:r w:rsidR="00167BB7" w:rsidRPr="00434456">
        <w:rPr>
          <w:sz w:val="24"/>
          <w:szCs w:val="24"/>
        </w:rPr>
        <w:t xml:space="preserve"> and </w:t>
      </w:r>
      <w:r w:rsidR="00167BB7" w:rsidRPr="00434456">
        <w:rPr>
          <w:rFonts w:ascii="Courier New" w:hAnsi="Courier New" w:cs="Courier New"/>
        </w:rPr>
        <w:t>show vlan brief</w:t>
      </w:r>
      <w:r w:rsidR="00167BB7" w:rsidRPr="00434456">
        <w:rPr>
          <w:sz w:val="24"/>
          <w:szCs w:val="24"/>
        </w:rPr>
        <w:t xml:space="preserve"> commands on any switches to check VLANs an</w:t>
      </w:r>
    </w:p>
    <w:p w14:paraId="7F75785B" w14:textId="5A808EB4" w:rsidR="005B5B7B" w:rsidRPr="00434456" w:rsidRDefault="005B5B7B" w:rsidP="005B5B7B">
      <w:pPr>
        <w:spacing w:before="100" w:beforeAutospacing="1" w:after="100" w:afterAutospacing="1"/>
        <w:ind w:left="1440"/>
        <w:rPr>
          <w:sz w:val="24"/>
          <w:szCs w:val="24"/>
        </w:rPr>
      </w:pPr>
      <w:r w:rsidRPr="00434456">
        <w:rPr>
          <w:noProof/>
          <w:sz w:val="24"/>
          <w:szCs w:val="24"/>
        </w:rPr>
        <w:drawing>
          <wp:anchor distT="0" distB="0" distL="114300" distR="114300" simplePos="0" relativeHeight="251682816" behindDoc="0" locked="0" layoutInCell="1" allowOverlap="1" wp14:anchorId="4AF97A98" wp14:editId="2E50DC96">
            <wp:simplePos x="0" y="0"/>
            <wp:positionH relativeFrom="margin">
              <wp:posOffset>944880</wp:posOffset>
            </wp:positionH>
            <wp:positionV relativeFrom="paragraph">
              <wp:posOffset>4455795</wp:posOffset>
            </wp:positionV>
            <wp:extent cx="4431030" cy="1608455"/>
            <wp:effectExtent l="0" t="0" r="7620" b="0"/>
            <wp:wrapTopAndBottom/>
            <wp:docPr id="191133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335584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103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AB21B9" w14:textId="77777777" w:rsidR="00167BB7" w:rsidRPr="00167BB7" w:rsidRDefault="00000000" w:rsidP="00167BB7">
      <w:pPr>
        <w:rPr>
          <w:sz w:val="24"/>
          <w:szCs w:val="24"/>
        </w:rPr>
      </w:pPr>
      <w:r>
        <w:rPr>
          <w:sz w:val="24"/>
          <w:szCs w:val="24"/>
        </w:rPr>
        <w:pict w14:anchorId="78B7CA11">
          <v:rect id="_x0000_i1029" style="width:0;height:1.5pt" o:hralign="center" o:hrstd="t" o:hr="t" fillcolor="#a0a0a0" stroked="f"/>
        </w:pict>
      </w:r>
    </w:p>
    <w:p w14:paraId="71399DD5" w14:textId="7BC94C2A" w:rsidR="00167BB7" w:rsidRPr="00167BB7" w:rsidRDefault="00A72CC1" w:rsidP="00B40E63">
      <w:pPr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Provide the following Output for Network Devices</w:t>
      </w:r>
      <w:r w:rsidR="00167BB7" w:rsidRPr="00167BB7">
        <w:rPr>
          <w:b/>
          <w:bCs/>
          <w:sz w:val="24"/>
          <w:szCs w:val="24"/>
        </w:rPr>
        <w:t>:</w:t>
      </w:r>
    </w:p>
    <w:p w14:paraId="5C6D6609" w14:textId="15580C13" w:rsidR="00BA4820" w:rsidRPr="00BA4820" w:rsidRDefault="00167BB7" w:rsidP="00BA4820">
      <w:pPr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Output for Router (</w:t>
      </w:r>
      <w:r w:rsidRPr="00167BB7">
        <w:rPr>
          <w:rFonts w:ascii="Courier New" w:hAnsi="Courier New" w:cs="Courier New"/>
          <w:b/>
          <w:bCs/>
        </w:rPr>
        <w:t>show ip interface brief</w:t>
      </w:r>
      <w:r w:rsidRPr="00167BB7">
        <w:rPr>
          <w:b/>
          <w:bCs/>
          <w:sz w:val="24"/>
          <w:szCs w:val="24"/>
        </w:rPr>
        <w:t>):</w:t>
      </w:r>
    </w:p>
    <w:p w14:paraId="347E935F" w14:textId="296A8E30" w:rsidR="00BA4820" w:rsidRPr="00BA4820" w:rsidRDefault="00547891" w:rsidP="00547891">
      <w:pPr>
        <w:spacing w:before="100" w:beforeAutospacing="1" w:after="100" w:afterAutospacing="1"/>
        <w:jc w:val="center"/>
        <w:rPr>
          <w:sz w:val="24"/>
          <w:szCs w:val="24"/>
        </w:rPr>
      </w:pPr>
      <w:r w:rsidRPr="003F05AB">
        <w:rPr>
          <w:noProof/>
          <w:sz w:val="24"/>
          <w:szCs w:val="24"/>
        </w:rPr>
        <w:drawing>
          <wp:inline distT="0" distB="0" distL="0" distR="0" wp14:anchorId="35EE5D55" wp14:editId="09C951C4">
            <wp:extent cx="5745480" cy="874713"/>
            <wp:effectExtent l="0" t="0" r="0" b="1905"/>
            <wp:docPr id="938367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27846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3621" cy="87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64501" w14:textId="0733691A" w:rsidR="0006589D" w:rsidRDefault="00434456" w:rsidP="00547891">
      <w:pPr>
        <w:numPr>
          <w:ilvl w:val="0"/>
          <w:numId w:val="35"/>
        </w:numPr>
        <w:spacing w:before="100" w:beforeAutospacing="1" w:after="100" w:afterAutospacing="1"/>
        <w:rPr>
          <w:sz w:val="24"/>
          <w:szCs w:val="24"/>
        </w:rPr>
      </w:pPr>
      <w:r w:rsidRPr="00547891">
        <w:rPr>
          <w:noProof/>
          <w:sz w:val="24"/>
          <w:szCs w:val="24"/>
        </w:rPr>
        <w:lastRenderedPageBreak/>
        <w:drawing>
          <wp:anchor distT="0" distB="0" distL="114300" distR="114300" simplePos="0" relativeHeight="251678720" behindDoc="0" locked="0" layoutInCell="1" allowOverlap="1" wp14:anchorId="099F062D" wp14:editId="2F4C2EAF">
            <wp:simplePos x="0" y="0"/>
            <wp:positionH relativeFrom="column">
              <wp:posOffset>828040</wp:posOffset>
            </wp:positionH>
            <wp:positionV relativeFrom="paragraph">
              <wp:posOffset>337185</wp:posOffset>
            </wp:positionV>
            <wp:extent cx="2524760" cy="3520440"/>
            <wp:effectExtent l="0" t="0" r="8890" b="3810"/>
            <wp:wrapTopAndBottom/>
            <wp:docPr id="815084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5084365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476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47891" w:rsidRPr="00547891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79744" behindDoc="0" locked="0" layoutInCell="1" allowOverlap="1" wp14:anchorId="386C9227" wp14:editId="0199DEDB">
            <wp:simplePos x="0" y="0"/>
            <wp:positionH relativeFrom="column">
              <wp:posOffset>3352800</wp:posOffset>
            </wp:positionH>
            <wp:positionV relativeFrom="paragraph">
              <wp:posOffset>328930</wp:posOffset>
            </wp:positionV>
            <wp:extent cx="1717040" cy="3413760"/>
            <wp:effectExtent l="0" t="0" r="0" b="0"/>
            <wp:wrapTopAndBottom/>
            <wp:docPr id="212394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94306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67BB7" w:rsidRPr="00167BB7">
        <w:rPr>
          <w:b/>
          <w:bCs/>
          <w:sz w:val="24"/>
          <w:szCs w:val="24"/>
        </w:rPr>
        <w:t>Output for Router</w:t>
      </w:r>
      <w:r w:rsidR="00BA4820">
        <w:rPr>
          <w:b/>
          <w:bCs/>
          <w:sz w:val="24"/>
          <w:szCs w:val="24"/>
        </w:rPr>
        <w:t xml:space="preserve"> </w:t>
      </w:r>
      <w:r w:rsidR="00167BB7" w:rsidRPr="00167BB7">
        <w:rPr>
          <w:b/>
          <w:bCs/>
          <w:sz w:val="24"/>
          <w:szCs w:val="24"/>
        </w:rPr>
        <w:t>(</w:t>
      </w:r>
      <w:r w:rsidR="00167BB7" w:rsidRPr="00167BB7">
        <w:rPr>
          <w:rFonts w:ascii="Courier New" w:hAnsi="Courier New" w:cs="Courier New"/>
          <w:b/>
          <w:bCs/>
        </w:rPr>
        <w:t>show running-config</w:t>
      </w:r>
      <w:r w:rsidR="00167BB7" w:rsidRPr="00167BB7">
        <w:rPr>
          <w:b/>
          <w:bCs/>
          <w:sz w:val="24"/>
          <w:szCs w:val="24"/>
        </w:rPr>
        <w:t>):</w:t>
      </w:r>
      <w:r w:rsidR="00547891" w:rsidRPr="00547891">
        <w:rPr>
          <w:noProof/>
        </w:rPr>
        <w:t xml:space="preserve"> </w:t>
      </w:r>
    </w:p>
    <w:p w14:paraId="189A1A2B" w14:textId="52FADB43" w:rsidR="00547891" w:rsidRPr="00547891" w:rsidRDefault="00547891" w:rsidP="00547891">
      <w:pPr>
        <w:spacing w:before="100" w:beforeAutospacing="1" w:after="100" w:afterAutospacing="1"/>
        <w:rPr>
          <w:sz w:val="24"/>
          <w:szCs w:val="24"/>
        </w:rPr>
      </w:pPr>
    </w:p>
    <w:p w14:paraId="7461DA31" w14:textId="0125750D" w:rsidR="0006589D" w:rsidRPr="00167BB7" w:rsidRDefault="00000000" w:rsidP="00167BB7">
      <w:pPr>
        <w:rPr>
          <w:sz w:val="24"/>
          <w:szCs w:val="24"/>
        </w:rPr>
      </w:pPr>
      <w:r>
        <w:rPr>
          <w:sz w:val="24"/>
          <w:szCs w:val="24"/>
        </w:rPr>
        <w:pict w14:anchorId="3DCFF772">
          <v:rect id="_x0000_i1030" style="width:0;height:1.5pt" o:hralign="center" o:bullet="t" o:hrstd="t" o:hr="t" fillcolor="#a0a0a0" stroked="f"/>
        </w:pict>
      </w:r>
    </w:p>
    <w:p w14:paraId="042F3A9D" w14:textId="4A2FCDFB" w:rsidR="00167BB7" w:rsidRPr="00167BB7" w:rsidRDefault="00167BB7" w:rsidP="00B40E63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 w:rsidRPr="00167BB7">
        <w:rPr>
          <w:b/>
          <w:bCs/>
          <w:sz w:val="27"/>
          <w:szCs w:val="27"/>
        </w:rPr>
        <w:t>Part 3: Diagnose Connectivity Issues</w:t>
      </w:r>
    </w:p>
    <w:p w14:paraId="22E83AE8" w14:textId="02EA69A4" w:rsidR="00167BB7" w:rsidRPr="00167BB7" w:rsidRDefault="00167BB7" w:rsidP="00B40E63">
      <w:pPr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167BB7">
        <w:rPr>
          <w:b/>
          <w:bCs/>
          <w:sz w:val="24"/>
          <w:szCs w:val="24"/>
        </w:rPr>
        <w:t>Objective:</w:t>
      </w:r>
    </w:p>
    <w:p w14:paraId="42288DA7" w14:textId="52C38F18" w:rsidR="00167BB7" w:rsidRPr="00167BB7" w:rsidRDefault="00167BB7" w:rsidP="00167BB7">
      <w:p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>Use diagnostic commands to identify and resolve connectivity issues in the network.</w:t>
      </w:r>
    </w:p>
    <w:p w14:paraId="28CF226D" w14:textId="79D2328F" w:rsidR="00167BB7" w:rsidRPr="00167BB7" w:rsidRDefault="00167BB7" w:rsidP="00B40E63">
      <w:pPr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 w:rsidRPr="00167BB7">
        <w:rPr>
          <w:b/>
          <w:bCs/>
          <w:sz w:val="24"/>
          <w:szCs w:val="24"/>
        </w:rPr>
        <w:t>Steps:</w:t>
      </w:r>
    </w:p>
    <w:p w14:paraId="2D687283" w14:textId="34AF8DA6" w:rsidR="00167BB7" w:rsidRPr="00167BB7" w:rsidRDefault="00167BB7" w:rsidP="00167BB7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 xml:space="preserve">Use the </w:t>
      </w:r>
      <w:r w:rsidRPr="00167BB7">
        <w:rPr>
          <w:rFonts w:ascii="Courier New" w:hAnsi="Courier New" w:cs="Courier New"/>
          <w:b/>
          <w:bCs/>
        </w:rPr>
        <w:t>ping</w:t>
      </w:r>
      <w:r w:rsidRPr="00167BB7">
        <w:rPr>
          <w:b/>
          <w:bCs/>
          <w:sz w:val="24"/>
          <w:szCs w:val="24"/>
        </w:rPr>
        <w:t xml:space="preserve"> Command to Test End-to-End Connectivity:</w:t>
      </w:r>
    </w:p>
    <w:p w14:paraId="1AFDC6F0" w14:textId="1439A328" w:rsidR="00167BB7" w:rsidRPr="00167BB7" w:rsidRDefault="00167BB7" w:rsidP="00167BB7">
      <w:pPr>
        <w:numPr>
          <w:ilvl w:val="1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 xml:space="preserve">On </w:t>
      </w:r>
      <w:r w:rsidRPr="00167BB7">
        <w:rPr>
          <w:b/>
          <w:bCs/>
          <w:sz w:val="24"/>
          <w:szCs w:val="24"/>
        </w:rPr>
        <w:t>PC1</w:t>
      </w:r>
      <w:r w:rsidRPr="00167BB7">
        <w:rPr>
          <w:sz w:val="24"/>
          <w:szCs w:val="24"/>
        </w:rPr>
        <w:t xml:space="preserve">, open </w:t>
      </w:r>
      <w:r w:rsidRPr="00167BB7">
        <w:rPr>
          <w:b/>
          <w:bCs/>
          <w:sz w:val="24"/>
          <w:szCs w:val="24"/>
        </w:rPr>
        <w:t>Command Prompt</w:t>
      </w:r>
      <w:r w:rsidRPr="00167BB7">
        <w:rPr>
          <w:sz w:val="24"/>
          <w:szCs w:val="24"/>
        </w:rPr>
        <w:t xml:space="preserve"> and type </w:t>
      </w:r>
      <w:r w:rsidRPr="00167BB7">
        <w:rPr>
          <w:rFonts w:ascii="Courier New" w:hAnsi="Courier New" w:cs="Courier New"/>
        </w:rPr>
        <w:t>ping &lt;IP Address of PC2&gt;</w:t>
      </w:r>
      <w:r w:rsidRPr="00167BB7">
        <w:rPr>
          <w:sz w:val="24"/>
          <w:szCs w:val="24"/>
        </w:rPr>
        <w:t xml:space="preserve"> (replace </w:t>
      </w:r>
      <w:r w:rsidRPr="00167BB7">
        <w:rPr>
          <w:rFonts w:ascii="Courier New" w:hAnsi="Courier New" w:cs="Courier New"/>
        </w:rPr>
        <w:t>&lt;IP Address of PC2&gt;</w:t>
      </w:r>
      <w:r w:rsidRPr="00167BB7">
        <w:rPr>
          <w:sz w:val="24"/>
          <w:szCs w:val="24"/>
        </w:rPr>
        <w:t xml:space="preserve"> with the actual IP).</w:t>
      </w:r>
    </w:p>
    <w:p w14:paraId="14C59345" w14:textId="6D58EE02" w:rsidR="00167BB7" w:rsidRPr="00167BB7" w:rsidRDefault="00167BB7" w:rsidP="00167BB7">
      <w:pPr>
        <w:numPr>
          <w:ilvl w:val="1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>Observe the results:</w:t>
      </w:r>
    </w:p>
    <w:p w14:paraId="7AAF8CBD" w14:textId="54145C82" w:rsidR="00167BB7" w:rsidRPr="00167BB7" w:rsidRDefault="00167BB7" w:rsidP="00167BB7">
      <w:pPr>
        <w:numPr>
          <w:ilvl w:val="2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>If successful, there should be replies from the destination IP.</w:t>
      </w:r>
    </w:p>
    <w:p w14:paraId="3BB72439" w14:textId="2DF9FCA9" w:rsidR="00167BB7" w:rsidRDefault="00167BB7" w:rsidP="00167BB7">
      <w:pPr>
        <w:numPr>
          <w:ilvl w:val="2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>If it fails, note any error messages like "Request timed out."</w:t>
      </w:r>
    </w:p>
    <w:p w14:paraId="313EA868" w14:textId="139F538D" w:rsidR="00611E82" w:rsidRPr="00167BB7" w:rsidRDefault="00611E82" w:rsidP="00611E82">
      <w:pPr>
        <w:spacing w:before="100" w:beforeAutospacing="1" w:after="100" w:afterAutospacing="1"/>
        <w:jc w:val="center"/>
        <w:rPr>
          <w:sz w:val="24"/>
          <w:szCs w:val="24"/>
        </w:rPr>
      </w:pPr>
      <w:r w:rsidRPr="00611E82">
        <w:rPr>
          <w:noProof/>
          <w:sz w:val="24"/>
          <w:szCs w:val="24"/>
        </w:rPr>
        <w:drawing>
          <wp:inline distT="0" distB="0" distL="0" distR="0" wp14:anchorId="62550EE1" wp14:editId="51B59B32">
            <wp:extent cx="4152900" cy="1818534"/>
            <wp:effectExtent l="0" t="0" r="0" b="0"/>
            <wp:docPr id="1717150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507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61130" cy="1822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7865" w14:textId="737B9CC2" w:rsidR="00167BB7" w:rsidRPr="00167BB7" w:rsidRDefault="00167BB7" w:rsidP="00167BB7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lastRenderedPageBreak/>
        <w:t>Identify the Connectivity Issue (If Any):</w:t>
      </w:r>
    </w:p>
    <w:p w14:paraId="1318A4CB" w14:textId="7592A2E1" w:rsidR="00167BB7" w:rsidRPr="00167BB7" w:rsidRDefault="00167BB7" w:rsidP="00167BB7">
      <w:pPr>
        <w:numPr>
          <w:ilvl w:val="1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 xml:space="preserve">If the </w:t>
      </w:r>
      <w:r w:rsidRPr="00167BB7">
        <w:rPr>
          <w:rFonts w:ascii="Courier New" w:hAnsi="Courier New" w:cs="Courier New"/>
        </w:rPr>
        <w:t>ping</w:t>
      </w:r>
      <w:r w:rsidRPr="00167BB7">
        <w:rPr>
          <w:sz w:val="24"/>
          <w:szCs w:val="24"/>
        </w:rPr>
        <w:t xml:space="preserve"> test fails, use the following steps to diagnose:</w:t>
      </w:r>
    </w:p>
    <w:p w14:paraId="3376BB04" w14:textId="1430C150" w:rsidR="00167BB7" w:rsidRPr="00167BB7" w:rsidRDefault="00167BB7" w:rsidP="00167BB7">
      <w:pPr>
        <w:numPr>
          <w:ilvl w:val="2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Check IP Configuration:</w:t>
      </w:r>
      <w:r w:rsidRPr="00167BB7">
        <w:rPr>
          <w:sz w:val="24"/>
          <w:szCs w:val="24"/>
        </w:rPr>
        <w:t xml:space="preserve"> Re-run </w:t>
      </w:r>
      <w:r w:rsidRPr="00167BB7">
        <w:rPr>
          <w:rFonts w:ascii="Courier New" w:hAnsi="Courier New" w:cs="Courier New"/>
        </w:rPr>
        <w:t>ipconfig</w:t>
      </w:r>
      <w:r w:rsidRPr="00167BB7">
        <w:rPr>
          <w:sz w:val="24"/>
          <w:szCs w:val="24"/>
        </w:rPr>
        <w:t xml:space="preserve"> on both PCs to ensure IP addresses and default gateways are correct.</w:t>
      </w:r>
    </w:p>
    <w:p w14:paraId="6CF155ED" w14:textId="77777777" w:rsidR="00167BB7" w:rsidRPr="00167BB7" w:rsidRDefault="00167BB7" w:rsidP="00167BB7">
      <w:pPr>
        <w:numPr>
          <w:ilvl w:val="2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Ping the Default Gateway:</w:t>
      </w:r>
      <w:r w:rsidRPr="00167BB7">
        <w:rPr>
          <w:sz w:val="24"/>
          <w:szCs w:val="24"/>
        </w:rPr>
        <w:t xml:space="preserve"> On each PC, ping the default gateway. If this fails, there may be an issue with the router.</w:t>
      </w:r>
    </w:p>
    <w:p w14:paraId="017A5E43" w14:textId="1FB6DF9A" w:rsidR="00167BB7" w:rsidRPr="00167BB7" w:rsidRDefault="00167BB7" w:rsidP="00167BB7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 xml:space="preserve">Use </w:t>
      </w:r>
      <w:r w:rsidRPr="00167BB7">
        <w:rPr>
          <w:rFonts w:ascii="Courier New" w:hAnsi="Courier New" w:cs="Courier New"/>
          <w:b/>
          <w:bCs/>
        </w:rPr>
        <w:t>tracert</w:t>
      </w:r>
      <w:r w:rsidRPr="00167BB7">
        <w:rPr>
          <w:b/>
          <w:bCs/>
          <w:sz w:val="24"/>
          <w:szCs w:val="24"/>
        </w:rPr>
        <w:t xml:space="preserve"> (Traceroute) to Locate Network Breakpoints:</w:t>
      </w:r>
    </w:p>
    <w:p w14:paraId="4E7ED8E0" w14:textId="77777777" w:rsidR="00167BB7" w:rsidRPr="00167BB7" w:rsidRDefault="00167BB7" w:rsidP="00167BB7">
      <w:pPr>
        <w:numPr>
          <w:ilvl w:val="1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 xml:space="preserve">On </w:t>
      </w:r>
      <w:r w:rsidRPr="00167BB7">
        <w:rPr>
          <w:b/>
          <w:bCs/>
          <w:sz w:val="24"/>
          <w:szCs w:val="24"/>
        </w:rPr>
        <w:t>PC1</w:t>
      </w:r>
      <w:r w:rsidRPr="00167BB7">
        <w:rPr>
          <w:sz w:val="24"/>
          <w:szCs w:val="24"/>
        </w:rPr>
        <w:t xml:space="preserve">, in the command prompt, type </w:t>
      </w:r>
      <w:r w:rsidRPr="00167BB7">
        <w:rPr>
          <w:rFonts w:ascii="Courier New" w:hAnsi="Courier New" w:cs="Courier New"/>
        </w:rPr>
        <w:t>tracert &lt;IP Address of PC2&gt;</w:t>
      </w:r>
      <w:r w:rsidRPr="00167BB7">
        <w:rPr>
          <w:sz w:val="24"/>
          <w:szCs w:val="24"/>
        </w:rPr>
        <w:t>.</w:t>
      </w:r>
    </w:p>
    <w:p w14:paraId="7352ED7A" w14:textId="77777777" w:rsidR="00167BB7" w:rsidRPr="00167BB7" w:rsidRDefault="00167BB7" w:rsidP="00167BB7">
      <w:pPr>
        <w:numPr>
          <w:ilvl w:val="1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>Analyze each hop:</w:t>
      </w:r>
    </w:p>
    <w:p w14:paraId="4F6D6066" w14:textId="60F7D966" w:rsidR="00167BB7" w:rsidRDefault="00167BB7" w:rsidP="00167BB7">
      <w:pPr>
        <w:numPr>
          <w:ilvl w:val="2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>If the trace stops at a specific device, investigate that device’s settings and connectivity.</w:t>
      </w:r>
    </w:p>
    <w:p w14:paraId="55A94CFE" w14:textId="2CCC2607" w:rsidR="00611E82" w:rsidRPr="00167BB7" w:rsidRDefault="00611E82" w:rsidP="00611E82">
      <w:pPr>
        <w:spacing w:before="100" w:beforeAutospacing="1" w:after="100" w:afterAutospacing="1"/>
        <w:jc w:val="center"/>
        <w:rPr>
          <w:sz w:val="24"/>
          <w:szCs w:val="24"/>
        </w:rPr>
      </w:pPr>
      <w:r w:rsidRPr="00611E82">
        <w:rPr>
          <w:noProof/>
          <w:sz w:val="24"/>
          <w:szCs w:val="24"/>
        </w:rPr>
        <w:drawing>
          <wp:inline distT="0" distB="0" distL="0" distR="0" wp14:anchorId="2EDBA64C" wp14:editId="3B877D96">
            <wp:extent cx="4515480" cy="1143160"/>
            <wp:effectExtent l="0" t="0" r="0" b="0"/>
            <wp:docPr id="1528354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542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8054B" w14:textId="152E82D8" w:rsidR="00167BB7" w:rsidRPr="00167BB7" w:rsidRDefault="00167BB7" w:rsidP="00167BB7">
      <w:pPr>
        <w:numPr>
          <w:ilvl w:val="0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 xml:space="preserve">Use the </w:t>
      </w:r>
      <w:r w:rsidRPr="00167BB7">
        <w:rPr>
          <w:rFonts w:ascii="Courier New" w:hAnsi="Courier New" w:cs="Courier New"/>
          <w:b/>
          <w:bCs/>
        </w:rPr>
        <w:t>show ip route</w:t>
      </w:r>
      <w:r w:rsidRPr="00167BB7">
        <w:rPr>
          <w:b/>
          <w:bCs/>
          <w:sz w:val="24"/>
          <w:szCs w:val="24"/>
        </w:rPr>
        <w:t xml:space="preserve"> Command on the Router:</w:t>
      </w:r>
    </w:p>
    <w:p w14:paraId="5E8FD8B9" w14:textId="77777777" w:rsidR="00167BB7" w:rsidRPr="00167BB7" w:rsidRDefault="00167BB7" w:rsidP="00167BB7">
      <w:pPr>
        <w:numPr>
          <w:ilvl w:val="1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 xml:space="preserve">On </w:t>
      </w:r>
      <w:r w:rsidRPr="00167BB7">
        <w:rPr>
          <w:b/>
          <w:bCs/>
          <w:sz w:val="24"/>
          <w:szCs w:val="24"/>
        </w:rPr>
        <w:t>Router1</w:t>
      </w:r>
      <w:r w:rsidRPr="00167BB7">
        <w:rPr>
          <w:sz w:val="24"/>
          <w:szCs w:val="24"/>
        </w:rPr>
        <w:t xml:space="preserve">, access the CLI and type </w:t>
      </w:r>
      <w:r w:rsidRPr="00167BB7">
        <w:rPr>
          <w:rFonts w:ascii="Courier New" w:hAnsi="Courier New" w:cs="Courier New"/>
        </w:rPr>
        <w:t>show ip route</w:t>
      </w:r>
      <w:r w:rsidRPr="00167BB7">
        <w:rPr>
          <w:sz w:val="24"/>
          <w:szCs w:val="24"/>
        </w:rPr>
        <w:t>.</w:t>
      </w:r>
    </w:p>
    <w:p w14:paraId="4F7A202D" w14:textId="77777777" w:rsidR="00167BB7" w:rsidRDefault="00167BB7" w:rsidP="00167BB7">
      <w:pPr>
        <w:numPr>
          <w:ilvl w:val="1"/>
          <w:numId w:val="36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sz w:val="24"/>
          <w:szCs w:val="24"/>
        </w:rPr>
        <w:t xml:space="preserve">Ensure the router has routes to each network. If there’s a missing route, add it (using </w:t>
      </w:r>
      <w:r w:rsidRPr="00167BB7">
        <w:rPr>
          <w:rFonts w:ascii="Courier New" w:hAnsi="Courier New" w:cs="Courier New"/>
        </w:rPr>
        <w:t>ip route</w:t>
      </w:r>
      <w:r w:rsidRPr="00167BB7">
        <w:rPr>
          <w:sz w:val="24"/>
          <w:szCs w:val="24"/>
        </w:rPr>
        <w:t xml:space="preserve"> for static routes).</w:t>
      </w:r>
    </w:p>
    <w:p w14:paraId="038CCBB1" w14:textId="6A82CFF0" w:rsidR="00B81F80" w:rsidRPr="00167BB7" w:rsidRDefault="00B81F80" w:rsidP="00B81F80">
      <w:pPr>
        <w:spacing w:before="100" w:beforeAutospacing="1" w:after="100" w:afterAutospacing="1"/>
        <w:jc w:val="center"/>
        <w:rPr>
          <w:sz w:val="24"/>
          <w:szCs w:val="24"/>
        </w:rPr>
      </w:pPr>
      <w:r w:rsidRPr="00B81F80">
        <w:rPr>
          <w:noProof/>
          <w:sz w:val="24"/>
          <w:szCs w:val="24"/>
        </w:rPr>
        <w:drawing>
          <wp:inline distT="0" distB="0" distL="0" distR="0" wp14:anchorId="377027B1" wp14:editId="27CC056E">
            <wp:extent cx="5654040" cy="2000660"/>
            <wp:effectExtent l="0" t="0" r="3810" b="0"/>
            <wp:docPr id="1073391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391353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59108" cy="200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52C05" w14:textId="77777777" w:rsidR="00167BB7" w:rsidRPr="00167BB7" w:rsidRDefault="00000000" w:rsidP="00167BB7">
      <w:pPr>
        <w:rPr>
          <w:sz w:val="24"/>
          <w:szCs w:val="24"/>
        </w:rPr>
      </w:pPr>
      <w:r>
        <w:rPr>
          <w:sz w:val="24"/>
          <w:szCs w:val="24"/>
        </w:rPr>
        <w:pict w14:anchorId="6E54A142">
          <v:rect id="_x0000_i1031" style="width:0;height:1.5pt" o:hralign="center" o:hrstd="t" o:hr="t" fillcolor="#a0a0a0" stroked="f"/>
        </w:pict>
      </w:r>
    </w:p>
    <w:p w14:paraId="7216658C" w14:textId="7C52490C" w:rsidR="00167BB7" w:rsidRPr="00167BB7" w:rsidRDefault="00BA4820" w:rsidP="00B40E63">
      <w:pPr>
        <w:spacing w:before="100" w:beforeAutospacing="1" w:after="100" w:afterAutospacing="1"/>
        <w:outlineLvl w:val="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Provide a result</w:t>
      </w:r>
      <w:r w:rsidR="00167BB7" w:rsidRPr="00167BB7">
        <w:rPr>
          <w:b/>
          <w:bCs/>
          <w:sz w:val="24"/>
          <w:szCs w:val="24"/>
        </w:rPr>
        <w:t>:</w:t>
      </w:r>
    </w:p>
    <w:p w14:paraId="6042B2BB" w14:textId="22BE8518" w:rsidR="00167BB7" w:rsidRPr="00167BB7" w:rsidRDefault="00167BB7" w:rsidP="00167BB7">
      <w:pPr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</w:rPr>
      </w:pPr>
      <w:r w:rsidRPr="00167BB7">
        <w:rPr>
          <w:b/>
          <w:bCs/>
          <w:sz w:val="24"/>
          <w:szCs w:val="24"/>
        </w:rPr>
        <w:t>Ping Test on PC1:</w:t>
      </w:r>
    </w:p>
    <w:p w14:paraId="5173857D" w14:textId="535D5A61" w:rsidR="00BA4820" w:rsidRPr="00167BB7" w:rsidRDefault="00B81F80" w:rsidP="00B81F80">
      <w:pPr>
        <w:spacing w:before="100" w:beforeAutospacing="1" w:after="100" w:afterAutospacing="1"/>
        <w:jc w:val="center"/>
        <w:rPr>
          <w:sz w:val="24"/>
          <w:szCs w:val="24"/>
        </w:rPr>
      </w:pPr>
      <w:r w:rsidRPr="00611E82">
        <w:rPr>
          <w:noProof/>
          <w:sz w:val="24"/>
          <w:szCs w:val="24"/>
        </w:rPr>
        <w:drawing>
          <wp:inline distT="0" distB="0" distL="0" distR="0" wp14:anchorId="3F611694" wp14:editId="1C068BA0">
            <wp:extent cx="3451860" cy="1511552"/>
            <wp:effectExtent l="0" t="0" r="0" b="0"/>
            <wp:docPr id="52993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5079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66535" cy="151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6070D" w14:textId="1E2EDAD3" w:rsidR="004020BB" w:rsidRDefault="00BA4820" w:rsidP="004020BB">
      <w:pPr>
        <w:numPr>
          <w:ilvl w:val="0"/>
          <w:numId w:val="37"/>
        </w:numPr>
        <w:spacing w:before="100" w:beforeAutospacing="1" w:after="100" w:afterAutospacing="1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 and Screenshot for</w:t>
      </w:r>
      <w:r w:rsidR="00167BB7" w:rsidRPr="00167BB7">
        <w:rPr>
          <w:b/>
          <w:bCs/>
          <w:sz w:val="24"/>
          <w:szCs w:val="24"/>
        </w:rPr>
        <w:t xml:space="preserve"> Traceroute Output on PC1:</w:t>
      </w:r>
    </w:p>
    <w:p w14:paraId="7D99FD17" w14:textId="178F4861" w:rsidR="00B81F80" w:rsidRDefault="00B81F80" w:rsidP="00B81F80">
      <w:pPr>
        <w:spacing w:before="100" w:beforeAutospacing="1" w:after="100" w:afterAutospacing="1"/>
        <w:jc w:val="center"/>
        <w:rPr>
          <w:sz w:val="24"/>
          <w:szCs w:val="24"/>
        </w:rPr>
      </w:pPr>
      <w:r w:rsidRPr="00611E82">
        <w:rPr>
          <w:noProof/>
          <w:sz w:val="24"/>
          <w:szCs w:val="24"/>
        </w:rPr>
        <w:drawing>
          <wp:inline distT="0" distB="0" distL="0" distR="0" wp14:anchorId="6ED86FCD" wp14:editId="0045FF04">
            <wp:extent cx="4515480" cy="1143160"/>
            <wp:effectExtent l="0" t="0" r="0" b="0"/>
            <wp:docPr id="19676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35426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A857E" w14:textId="77777777" w:rsidR="00B81F80" w:rsidRDefault="00B81F80" w:rsidP="00B81F80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16320AA4" w14:textId="77777777" w:rsidR="00B81F80" w:rsidRDefault="00B81F80" w:rsidP="00B81F80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53907E1D" w14:textId="77777777" w:rsidR="00B81F80" w:rsidRDefault="00B81F80" w:rsidP="00B81F80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1EDF4DF3" w14:textId="77777777" w:rsidR="00B81F80" w:rsidRDefault="00B81F80" w:rsidP="00B81F80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5752A40B" w14:textId="77777777" w:rsidR="00B81F80" w:rsidRDefault="00B81F80" w:rsidP="00B81F80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093B5CA3" w14:textId="77777777" w:rsidR="00B81F80" w:rsidRDefault="00B81F80" w:rsidP="00B81F80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30B1B68F" w14:textId="77777777" w:rsidR="00B81F80" w:rsidRDefault="00B81F80" w:rsidP="00B81F80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46D7FF00" w14:textId="77777777" w:rsidR="00B81F80" w:rsidRDefault="00B81F80" w:rsidP="00B81F80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44842598" w14:textId="77777777" w:rsidR="00B81F80" w:rsidRPr="00B81F80" w:rsidRDefault="00B81F80" w:rsidP="00B81F80">
      <w:pPr>
        <w:spacing w:before="100" w:beforeAutospacing="1" w:after="100" w:afterAutospacing="1"/>
        <w:jc w:val="center"/>
        <w:rPr>
          <w:sz w:val="24"/>
          <w:szCs w:val="24"/>
        </w:rPr>
      </w:pPr>
    </w:p>
    <w:p w14:paraId="2CCBBD10" w14:textId="4A306E9D" w:rsidR="00FF32E5" w:rsidRPr="00656FA2" w:rsidRDefault="00FF32E5" w:rsidP="00FD035C">
      <w:pPr>
        <w:jc w:val="both"/>
        <w:rPr>
          <w:color w:val="000000" w:themeColor="text1"/>
          <w:sz w:val="24"/>
          <w:szCs w:val="24"/>
          <w:lang w:eastAsia="fil-PH"/>
        </w:rPr>
      </w:pPr>
      <w:r w:rsidRPr="00656FA2">
        <w:rPr>
          <w:color w:val="000000" w:themeColor="text1"/>
          <w:sz w:val="24"/>
          <w:szCs w:val="24"/>
          <w:lang w:eastAsia="fil-PH"/>
        </w:rPr>
        <w:t>Prepared by:</w:t>
      </w:r>
    </w:p>
    <w:p w14:paraId="69E73C0C" w14:textId="77777777" w:rsidR="00FD035C" w:rsidRPr="00656FA2" w:rsidRDefault="00FD035C" w:rsidP="00FD035C">
      <w:pPr>
        <w:jc w:val="both"/>
        <w:rPr>
          <w:color w:val="000000" w:themeColor="text1"/>
          <w:sz w:val="24"/>
          <w:szCs w:val="24"/>
          <w:lang w:val="en-PH" w:eastAsia="fil-PH"/>
        </w:rPr>
      </w:pPr>
    </w:p>
    <w:p w14:paraId="6179C572" w14:textId="3C1D9459" w:rsidR="00F16666" w:rsidRPr="00656FA2" w:rsidRDefault="00F16666" w:rsidP="007C6588">
      <w:pPr>
        <w:jc w:val="both"/>
        <w:rPr>
          <w:b/>
          <w:color w:val="000000" w:themeColor="text1"/>
          <w:sz w:val="24"/>
          <w:szCs w:val="24"/>
          <w:shd w:val="clear" w:color="auto" w:fill="FFFFFF"/>
        </w:rPr>
      </w:pPr>
      <w:r w:rsidRPr="00656FA2">
        <w:rPr>
          <w:b/>
          <w:color w:val="000000" w:themeColor="text1"/>
          <w:sz w:val="24"/>
          <w:szCs w:val="24"/>
        </w:rPr>
        <w:t xml:space="preserve">Mr. </w:t>
      </w:r>
      <w:r w:rsidR="00EE2CB4" w:rsidRPr="00656FA2">
        <w:rPr>
          <w:b/>
          <w:color w:val="000000" w:themeColor="text1"/>
          <w:sz w:val="24"/>
          <w:szCs w:val="24"/>
        </w:rPr>
        <w:t>GERALD JAMES Q. DA</w:t>
      </w:r>
      <w:r w:rsidR="003B0EC0" w:rsidRPr="00656FA2">
        <w:rPr>
          <w:b/>
          <w:color w:val="000000" w:themeColor="text1"/>
          <w:sz w:val="24"/>
          <w:szCs w:val="24"/>
          <w:shd w:val="clear" w:color="auto" w:fill="FFFFFF"/>
        </w:rPr>
        <w:t>Ñ</w:t>
      </w:r>
      <w:r w:rsidR="00EE2CB4" w:rsidRPr="00656FA2">
        <w:rPr>
          <w:b/>
          <w:color w:val="000000" w:themeColor="text1"/>
          <w:sz w:val="24"/>
          <w:szCs w:val="24"/>
          <w:shd w:val="clear" w:color="auto" w:fill="FFFFFF"/>
        </w:rPr>
        <w:t>O</w:t>
      </w:r>
    </w:p>
    <w:p w14:paraId="1EE81500" w14:textId="77777777" w:rsidR="003B0EC0" w:rsidRPr="00656FA2" w:rsidRDefault="003B0EC0" w:rsidP="003B0EC0">
      <w:pPr>
        <w:jc w:val="both"/>
        <w:rPr>
          <w:color w:val="000000" w:themeColor="text1"/>
          <w:sz w:val="24"/>
          <w:szCs w:val="24"/>
        </w:rPr>
      </w:pPr>
      <w:r w:rsidRPr="00656FA2">
        <w:rPr>
          <w:color w:val="000000" w:themeColor="text1"/>
          <w:sz w:val="24"/>
          <w:szCs w:val="24"/>
        </w:rPr>
        <w:t>Course Facilitator</w:t>
      </w:r>
    </w:p>
    <w:p w14:paraId="51B66130" w14:textId="77777777" w:rsidR="00F16666" w:rsidRPr="00656FA2" w:rsidRDefault="00F16666" w:rsidP="007C6588">
      <w:pPr>
        <w:jc w:val="both"/>
        <w:rPr>
          <w:b/>
          <w:color w:val="000000" w:themeColor="text1"/>
          <w:sz w:val="24"/>
          <w:szCs w:val="24"/>
        </w:rPr>
      </w:pPr>
    </w:p>
    <w:p w14:paraId="4A0EDCEC" w14:textId="1798886C" w:rsidR="00FF32E5" w:rsidRPr="00656FA2" w:rsidRDefault="00165644" w:rsidP="007C6588">
      <w:pPr>
        <w:jc w:val="both"/>
        <w:rPr>
          <w:b/>
          <w:color w:val="000000" w:themeColor="text1"/>
          <w:sz w:val="24"/>
          <w:szCs w:val="24"/>
        </w:rPr>
      </w:pPr>
      <w:r w:rsidRPr="00656FA2">
        <w:rPr>
          <w:b/>
          <w:color w:val="000000" w:themeColor="text1"/>
          <w:sz w:val="24"/>
          <w:szCs w:val="24"/>
        </w:rPr>
        <w:t>Mr. JEROME M. FABREGAR</w:t>
      </w:r>
    </w:p>
    <w:p w14:paraId="373E1929" w14:textId="69679414" w:rsidR="00FF32E5" w:rsidRPr="00656FA2" w:rsidRDefault="00165644" w:rsidP="007C6588">
      <w:pPr>
        <w:jc w:val="both"/>
        <w:rPr>
          <w:color w:val="000000" w:themeColor="text1"/>
          <w:sz w:val="24"/>
          <w:szCs w:val="24"/>
        </w:rPr>
      </w:pPr>
      <w:r w:rsidRPr="00656FA2">
        <w:rPr>
          <w:color w:val="000000" w:themeColor="text1"/>
          <w:sz w:val="24"/>
          <w:szCs w:val="24"/>
        </w:rPr>
        <w:t>Course Facilitator</w:t>
      </w:r>
    </w:p>
    <w:p w14:paraId="45A8B59B" w14:textId="744BDC30" w:rsidR="003B0EC0" w:rsidRPr="00656FA2" w:rsidRDefault="003B0EC0" w:rsidP="007C6588">
      <w:pPr>
        <w:jc w:val="both"/>
        <w:rPr>
          <w:color w:val="000000" w:themeColor="text1"/>
          <w:sz w:val="24"/>
          <w:szCs w:val="24"/>
        </w:rPr>
      </w:pPr>
    </w:p>
    <w:p w14:paraId="58C8CC43" w14:textId="1C53E774" w:rsidR="00EE2CB4" w:rsidRPr="00656FA2" w:rsidRDefault="00EE2CB4" w:rsidP="007C6588">
      <w:pPr>
        <w:jc w:val="both"/>
        <w:rPr>
          <w:b/>
          <w:bCs/>
          <w:color w:val="000000" w:themeColor="text1"/>
          <w:sz w:val="24"/>
          <w:szCs w:val="24"/>
        </w:rPr>
      </w:pPr>
      <w:r w:rsidRPr="00656FA2">
        <w:rPr>
          <w:b/>
          <w:bCs/>
          <w:color w:val="000000" w:themeColor="text1"/>
          <w:sz w:val="24"/>
          <w:szCs w:val="24"/>
        </w:rPr>
        <w:t>Mr</w:t>
      </w:r>
      <w:r w:rsidR="00C235F2">
        <w:rPr>
          <w:b/>
          <w:bCs/>
          <w:color w:val="000000" w:themeColor="text1"/>
          <w:sz w:val="24"/>
          <w:szCs w:val="24"/>
        </w:rPr>
        <w:t>. ARJONEL M. MENDOZA</w:t>
      </w:r>
    </w:p>
    <w:p w14:paraId="1A99D3BE" w14:textId="77777777" w:rsidR="00EE2CB4" w:rsidRPr="00656FA2" w:rsidRDefault="00EE2CB4" w:rsidP="00EE2CB4">
      <w:pPr>
        <w:jc w:val="both"/>
        <w:rPr>
          <w:color w:val="000000" w:themeColor="text1"/>
          <w:sz w:val="24"/>
          <w:szCs w:val="24"/>
        </w:rPr>
      </w:pPr>
      <w:r w:rsidRPr="00656FA2">
        <w:rPr>
          <w:color w:val="000000" w:themeColor="text1"/>
          <w:sz w:val="24"/>
          <w:szCs w:val="24"/>
        </w:rPr>
        <w:t>Course Facilitator</w:t>
      </w:r>
    </w:p>
    <w:p w14:paraId="37CBE39E" w14:textId="77777777" w:rsidR="00EE2CB4" w:rsidRPr="00656FA2" w:rsidRDefault="00EE2CB4" w:rsidP="003B0EC0">
      <w:pPr>
        <w:jc w:val="both"/>
        <w:rPr>
          <w:color w:val="000000" w:themeColor="text1"/>
          <w:sz w:val="24"/>
          <w:szCs w:val="24"/>
        </w:rPr>
      </w:pPr>
    </w:p>
    <w:p w14:paraId="7DFD2CA6" w14:textId="77777777" w:rsidR="00F16666" w:rsidRPr="00656FA2" w:rsidRDefault="00F16666" w:rsidP="00F16666">
      <w:pPr>
        <w:rPr>
          <w:color w:val="000000" w:themeColor="text1"/>
          <w:sz w:val="24"/>
          <w:szCs w:val="24"/>
        </w:rPr>
      </w:pPr>
      <w:r w:rsidRPr="00656FA2">
        <w:rPr>
          <w:color w:val="000000" w:themeColor="text1"/>
          <w:sz w:val="24"/>
          <w:szCs w:val="24"/>
        </w:rPr>
        <w:t>Reviewed by:</w:t>
      </w:r>
    </w:p>
    <w:p w14:paraId="74A6CB6C" w14:textId="77777777" w:rsidR="00F16666" w:rsidRPr="00656FA2" w:rsidRDefault="00F16666" w:rsidP="00F16666">
      <w:pPr>
        <w:rPr>
          <w:color w:val="000000" w:themeColor="text1"/>
          <w:sz w:val="24"/>
          <w:szCs w:val="24"/>
        </w:rPr>
      </w:pPr>
    </w:p>
    <w:p w14:paraId="3DD6D676" w14:textId="732FA7A9" w:rsidR="00F16666" w:rsidRPr="00656FA2" w:rsidRDefault="00EE2CB4" w:rsidP="00F16666">
      <w:pPr>
        <w:rPr>
          <w:b/>
          <w:color w:val="000000" w:themeColor="text1"/>
          <w:sz w:val="24"/>
          <w:szCs w:val="24"/>
        </w:rPr>
      </w:pPr>
      <w:r w:rsidRPr="00656FA2">
        <w:rPr>
          <w:b/>
          <w:color w:val="000000" w:themeColor="text1"/>
          <w:sz w:val="24"/>
          <w:szCs w:val="24"/>
        </w:rPr>
        <w:t>Dr. MARICEL GRACE Z. FERNANDO</w:t>
      </w:r>
    </w:p>
    <w:p w14:paraId="75EE39D1" w14:textId="40529B53" w:rsidR="00F16666" w:rsidRPr="00656FA2" w:rsidRDefault="00EE2CB4" w:rsidP="00F16666">
      <w:pPr>
        <w:rPr>
          <w:color w:val="000000" w:themeColor="text1"/>
          <w:sz w:val="24"/>
          <w:szCs w:val="24"/>
        </w:rPr>
      </w:pPr>
      <w:r w:rsidRPr="00656FA2">
        <w:rPr>
          <w:color w:val="000000" w:themeColor="text1"/>
          <w:sz w:val="24"/>
          <w:szCs w:val="24"/>
        </w:rPr>
        <w:t>Program Chair, IT</w:t>
      </w:r>
    </w:p>
    <w:p w14:paraId="4F2CF5AB" w14:textId="77777777" w:rsidR="00F16666" w:rsidRPr="00656FA2" w:rsidRDefault="00F16666" w:rsidP="00F16666">
      <w:pPr>
        <w:rPr>
          <w:color w:val="000000" w:themeColor="text1"/>
          <w:sz w:val="24"/>
          <w:szCs w:val="24"/>
        </w:rPr>
      </w:pPr>
    </w:p>
    <w:p w14:paraId="5700E200" w14:textId="77777777" w:rsidR="00F16666" w:rsidRPr="00656FA2" w:rsidRDefault="00F16666" w:rsidP="00F16666">
      <w:pPr>
        <w:rPr>
          <w:color w:val="000000" w:themeColor="text1"/>
          <w:sz w:val="24"/>
          <w:szCs w:val="24"/>
        </w:rPr>
      </w:pPr>
      <w:r w:rsidRPr="00656FA2">
        <w:rPr>
          <w:color w:val="000000" w:themeColor="text1"/>
          <w:sz w:val="24"/>
          <w:szCs w:val="24"/>
        </w:rPr>
        <w:t>Approved by:</w:t>
      </w:r>
    </w:p>
    <w:p w14:paraId="57EAFBC8" w14:textId="77777777" w:rsidR="00F16666" w:rsidRPr="00656FA2" w:rsidRDefault="00F16666" w:rsidP="00F16666">
      <w:pPr>
        <w:rPr>
          <w:color w:val="000000" w:themeColor="text1"/>
          <w:sz w:val="24"/>
          <w:szCs w:val="24"/>
        </w:rPr>
      </w:pPr>
    </w:p>
    <w:p w14:paraId="6CCA0311" w14:textId="77777777" w:rsidR="00F16666" w:rsidRPr="00656FA2" w:rsidRDefault="00F16666" w:rsidP="00F16666">
      <w:pPr>
        <w:rPr>
          <w:b/>
          <w:color w:val="000000" w:themeColor="text1"/>
          <w:sz w:val="24"/>
          <w:szCs w:val="24"/>
        </w:rPr>
      </w:pPr>
      <w:r w:rsidRPr="00656FA2">
        <w:rPr>
          <w:b/>
          <w:color w:val="000000" w:themeColor="text1"/>
          <w:sz w:val="24"/>
          <w:szCs w:val="24"/>
        </w:rPr>
        <w:t>Dr. PRINCESS MARIE B. MELO</w:t>
      </w:r>
    </w:p>
    <w:p w14:paraId="1CE49418" w14:textId="77777777" w:rsidR="00F16666" w:rsidRPr="00656FA2" w:rsidRDefault="00F16666" w:rsidP="00F16666">
      <w:pPr>
        <w:rPr>
          <w:color w:val="000000" w:themeColor="text1"/>
          <w:sz w:val="24"/>
          <w:szCs w:val="24"/>
        </w:rPr>
      </w:pPr>
      <w:r w:rsidRPr="00656FA2">
        <w:rPr>
          <w:color w:val="000000" w:themeColor="text1"/>
          <w:sz w:val="24"/>
          <w:szCs w:val="24"/>
        </w:rPr>
        <w:t>Dean, CICS</w:t>
      </w:r>
    </w:p>
    <w:p w14:paraId="48770F4E" w14:textId="59E30BB4" w:rsidR="00853644" w:rsidRDefault="00853644" w:rsidP="007C6588">
      <w:pPr>
        <w:jc w:val="both"/>
        <w:rPr>
          <w:color w:val="000000" w:themeColor="text1"/>
          <w:sz w:val="24"/>
          <w:szCs w:val="24"/>
        </w:rPr>
      </w:pPr>
    </w:p>
    <w:p w14:paraId="3BC46857" w14:textId="78E3A778" w:rsidR="00C235F2" w:rsidRDefault="00C235F2" w:rsidP="007C6588">
      <w:pPr>
        <w:jc w:val="both"/>
        <w:rPr>
          <w:color w:val="000000" w:themeColor="text1"/>
          <w:sz w:val="24"/>
          <w:szCs w:val="24"/>
        </w:rPr>
      </w:pPr>
    </w:p>
    <w:p w14:paraId="2BEE251A" w14:textId="643398EA" w:rsidR="00E957B0" w:rsidRPr="00E957B0" w:rsidRDefault="00E957B0" w:rsidP="007C6588">
      <w:pPr>
        <w:jc w:val="both"/>
        <w:rPr>
          <w:b/>
          <w:color w:val="000000" w:themeColor="text1"/>
          <w:sz w:val="24"/>
          <w:szCs w:val="24"/>
        </w:rPr>
      </w:pPr>
    </w:p>
    <w:sectPr w:rsidR="00E957B0" w:rsidRPr="00E957B0" w:rsidSect="008B2098">
      <w:headerReference w:type="default" r:id="rId26"/>
      <w:footerReference w:type="default" r:id="rId27"/>
      <w:type w:val="continuous"/>
      <w:pgSz w:w="12240" w:h="18720"/>
      <w:pgMar w:top="1440" w:right="1440" w:bottom="1440" w:left="1440" w:header="283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5980F" w14:textId="77777777" w:rsidR="005A502B" w:rsidRDefault="005A502B" w:rsidP="008B6865">
      <w:r>
        <w:separator/>
      </w:r>
    </w:p>
  </w:endnote>
  <w:endnote w:type="continuationSeparator" w:id="0">
    <w:p w14:paraId="7380C152" w14:textId="77777777" w:rsidR="005A502B" w:rsidRDefault="005A502B" w:rsidP="008B68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25232B" w14:textId="77777777" w:rsidR="00B40E63" w:rsidRDefault="00B40E63" w:rsidP="00CE1570">
    <w:pPr>
      <w:spacing w:line="276" w:lineRule="auto"/>
      <w:ind w:right="94"/>
      <w:rPr>
        <w:rFonts w:ascii="Century Gothic" w:eastAsia="Century Gothic" w:hAnsi="Century Gothic" w:cs="Century Gothic"/>
        <w:b/>
        <w:i/>
        <w:color w:val="D2363B"/>
        <w:sz w:val="22"/>
        <w:szCs w:val="22"/>
      </w:rPr>
    </w:pPr>
  </w:p>
  <w:p w14:paraId="64C0172C" w14:textId="564C45F8" w:rsidR="00B40E63" w:rsidRPr="00C42B74" w:rsidRDefault="00B40E63" w:rsidP="00037CA7">
    <w:pPr>
      <w:spacing w:line="276" w:lineRule="auto"/>
      <w:ind w:right="94"/>
      <w:jc w:val="center"/>
      <w:rPr>
        <w:rFonts w:ascii="Century Gothic" w:eastAsia="Century Gothic" w:hAnsi="Century Gothic" w:cs="Century Gothic"/>
        <w:sz w:val="22"/>
        <w:szCs w:val="22"/>
      </w:rPr>
    </w:pPr>
    <w:r w:rsidRPr="00C42B74">
      <w:rPr>
        <w:rFonts w:ascii="Century Gothic" w:eastAsia="Century Gothic" w:hAnsi="Century Gothic" w:cs="Century Gothic"/>
        <w:b/>
        <w:i/>
        <w:color w:val="D2363B"/>
        <w:sz w:val="22"/>
        <w:szCs w:val="22"/>
      </w:rPr>
      <w:t>Leading Innovations, Transforming Lives, Building the Nation</w:t>
    </w:r>
  </w:p>
  <w:p w14:paraId="5AD9D645" w14:textId="0B76674E" w:rsidR="00B40E63" w:rsidRPr="00037CA7" w:rsidRDefault="00B40E63" w:rsidP="00037CA7">
    <w:pPr>
      <w:pStyle w:val="Footer"/>
      <w:tabs>
        <w:tab w:val="clear" w:pos="4680"/>
        <w:tab w:val="clear" w:pos="9360"/>
        <w:tab w:val="left" w:pos="2527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1AA1A2" w14:textId="77777777" w:rsidR="005A502B" w:rsidRDefault="005A502B" w:rsidP="008B6865">
      <w:r>
        <w:separator/>
      </w:r>
    </w:p>
  </w:footnote>
  <w:footnote w:type="continuationSeparator" w:id="0">
    <w:p w14:paraId="709D09D6" w14:textId="77777777" w:rsidR="005A502B" w:rsidRDefault="005A502B" w:rsidP="008B686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576198" w14:textId="737854F5" w:rsidR="00B40E63" w:rsidRPr="0052447F" w:rsidRDefault="00B40E63" w:rsidP="00853644">
    <w:pPr>
      <w:ind w:left="1145" w:firstLine="11"/>
      <w:jc w:val="center"/>
      <w:rPr>
        <w:b/>
        <w:color w:val="000000" w:themeColor="text1"/>
        <w:spacing w:val="11"/>
        <w:w w:val="116"/>
        <w:sz w:val="24"/>
        <w:szCs w:val="24"/>
      </w:rPr>
    </w:pPr>
    <w:r w:rsidRPr="0052447F">
      <w:rPr>
        <w:noProof/>
        <w:sz w:val="24"/>
        <w:szCs w:val="24"/>
        <w:lang w:val="en-PH" w:eastAsia="en-PH"/>
      </w:rPr>
      <w:drawing>
        <wp:anchor distT="0" distB="0" distL="114300" distR="114300" simplePos="0" relativeHeight="251660288" behindDoc="1" locked="0" layoutInCell="1" allowOverlap="1" wp14:anchorId="614E8BD5" wp14:editId="0996FE74">
          <wp:simplePos x="0" y="0"/>
          <wp:positionH relativeFrom="page">
            <wp:posOffset>287655</wp:posOffset>
          </wp:positionH>
          <wp:positionV relativeFrom="page">
            <wp:posOffset>150495</wp:posOffset>
          </wp:positionV>
          <wp:extent cx="1257300" cy="11899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7300" cy="1189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47F">
      <w:rPr>
        <w:b/>
        <w:color w:val="000000" w:themeColor="text1"/>
        <w:spacing w:val="12"/>
        <w:w w:val="113"/>
        <w:sz w:val="24"/>
        <w:szCs w:val="24"/>
      </w:rPr>
      <w:t>Republi</w:t>
    </w:r>
    <w:r w:rsidRPr="0052447F">
      <w:rPr>
        <w:b/>
        <w:color w:val="000000" w:themeColor="text1"/>
        <w:w w:val="113"/>
        <w:sz w:val="24"/>
        <w:szCs w:val="24"/>
      </w:rPr>
      <w:t>c</w:t>
    </w:r>
    <w:r w:rsidRPr="0052447F">
      <w:rPr>
        <w:b/>
        <w:color w:val="000000" w:themeColor="text1"/>
        <w:spacing w:val="28"/>
        <w:w w:val="113"/>
        <w:sz w:val="24"/>
        <w:szCs w:val="24"/>
      </w:rPr>
      <w:t xml:space="preserve"> </w:t>
    </w:r>
    <w:r w:rsidRPr="0052447F">
      <w:rPr>
        <w:b/>
        <w:color w:val="000000" w:themeColor="text1"/>
        <w:spacing w:val="11"/>
        <w:sz w:val="24"/>
        <w:szCs w:val="24"/>
      </w:rPr>
      <w:t>o</w:t>
    </w:r>
    <w:r w:rsidRPr="0052447F">
      <w:rPr>
        <w:b/>
        <w:color w:val="000000" w:themeColor="text1"/>
        <w:sz w:val="24"/>
        <w:szCs w:val="24"/>
      </w:rPr>
      <w:t>f</w:t>
    </w:r>
    <w:r w:rsidRPr="0052447F">
      <w:rPr>
        <w:b/>
        <w:color w:val="000000" w:themeColor="text1"/>
        <w:spacing w:val="10"/>
        <w:sz w:val="24"/>
        <w:szCs w:val="24"/>
      </w:rPr>
      <w:t xml:space="preserve"> </w:t>
    </w:r>
    <w:r w:rsidRPr="0052447F">
      <w:rPr>
        <w:b/>
        <w:color w:val="000000" w:themeColor="text1"/>
        <w:spacing w:val="11"/>
        <w:sz w:val="24"/>
        <w:szCs w:val="24"/>
      </w:rPr>
      <w:t>th</w:t>
    </w:r>
    <w:r w:rsidRPr="0052447F">
      <w:rPr>
        <w:b/>
        <w:color w:val="000000" w:themeColor="text1"/>
        <w:sz w:val="24"/>
        <w:szCs w:val="24"/>
      </w:rPr>
      <w:t xml:space="preserve">e </w:t>
    </w:r>
    <w:r w:rsidRPr="0052447F">
      <w:rPr>
        <w:b/>
        <w:color w:val="000000" w:themeColor="text1"/>
        <w:spacing w:val="11"/>
        <w:w w:val="116"/>
        <w:sz w:val="24"/>
        <w:szCs w:val="24"/>
      </w:rPr>
      <w:t>Philippines</w:t>
    </w:r>
  </w:p>
  <w:p w14:paraId="3C47B752" w14:textId="77777777" w:rsidR="00B40E63" w:rsidRPr="0052447F" w:rsidRDefault="00B40E63" w:rsidP="00853644">
    <w:pPr>
      <w:ind w:left="1148" w:firstLine="11"/>
      <w:jc w:val="center"/>
      <w:rPr>
        <w:rFonts w:ascii="Arial" w:eastAsia="Bookman Old Style" w:hAnsi="Arial" w:cs="Arial"/>
        <w:b/>
        <w:color w:val="D2363B"/>
        <w:w w:val="93"/>
        <w:sz w:val="24"/>
        <w:szCs w:val="24"/>
      </w:rPr>
    </w:pPr>
    <w:r w:rsidRPr="0052447F">
      <w:rPr>
        <w:b/>
        <w:color w:val="000000" w:themeColor="text1"/>
        <w:w w:val="109"/>
        <w:sz w:val="32"/>
        <w:szCs w:val="32"/>
      </w:rPr>
      <w:t>B</w:t>
    </w:r>
    <w:r w:rsidRPr="0052447F">
      <w:rPr>
        <w:b/>
        <w:color w:val="000000" w:themeColor="text1"/>
        <w:spacing w:val="-14"/>
        <w:w w:val="109"/>
        <w:sz w:val="32"/>
        <w:szCs w:val="32"/>
      </w:rPr>
      <w:t>AT</w:t>
    </w:r>
    <w:r w:rsidRPr="0052447F">
      <w:rPr>
        <w:b/>
        <w:color w:val="000000" w:themeColor="text1"/>
        <w:w w:val="109"/>
        <w:sz w:val="32"/>
        <w:szCs w:val="32"/>
      </w:rPr>
      <w:t>A</w:t>
    </w:r>
    <w:r w:rsidRPr="0052447F">
      <w:rPr>
        <w:b/>
        <w:color w:val="000000" w:themeColor="text1"/>
        <w:spacing w:val="-7"/>
        <w:w w:val="109"/>
        <w:sz w:val="32"/>
        <w:szCs w:val="32"/>
      </w:rPr>
      <w:t>N</w:t>
    </w:r>
    <w:r w:rsidRPr="0052447F">
      <w:rPr>
        <w:b/>
        <w:color w:val="000000" w:themeColor="text1"/>
        <w:spacing w:val="-2"/>
        <w:w w:val="109"/>
        <w:sz w:val="32"/>
        <w:szCs w:val="32"/>
      </w:rPr>
      <w:t>G</w:t>
    </w:r>
    <w:r w:rsidRPr="0052447F">
      <w:rPr>
        <w:b/>
        <w:color w:val="000000" w:themeColor="text1"/>
        <w:w w:val="109"/>
        <w:sz w:val="32"/>
        <w:szCs w:val="32"/>
      </w:rPr>
      <w:t>AS</w:t>
    </w:r>
    <w:r w:rsidRPr="0052447F">
      <w:rPr>
        <w:b/>
        <w:color w:val="000000" w:themeColor="text1"/>
        <w:spacing w:val="23"/>
        <w:w w:val="109"/>
        <w:sz w:val="32"/>
        <w:szCs w:val="32"/>
      </w:rPr>
      <w:t xml:space="preserve"> </w:t>
    </w:r>
    <w:r w:rsidRPr="0052447F">
      <w:rPr>
        <w:b/>
        <w:color w:val="000000" w:themeColor="text1"/>
        <w:spacing w:val="-1"/>
        <w:w w:val="109"/>
        <w:sz w:val="32"/>
        <w:szCs w:val="32"/>
      </w:rPr>
      <w:t>S</w:t>
    </w:r>
    <w:r w:rsidRPr="0052447F">
      <w:rPr>
        <w:b/>
        <w:color w:val="000000" w:themeColor="text1"/>
        <w:spacing w:val="-14"/>
        <w:w w:val="109"/>
        <w:sz w:val="32"/>
        <w:szCs w:val="32"/>
      </w:rPr>
      <w:t>TA</w:t>
    </w:r>
    <w:r w:rsidRPr="0052447F">
      <w:rPr>
        <w:b/>
        <w:color w:val="000000" w:themeColor="text1"/>
        <w:w w:val="109"/>
        <w:sz w:val="32"/>
        <w:szCs w:val="32"/>
      </w:rPr>
      <w:t>TE</w:t>
    </w:r>
    <w:r w:rsidRPr="0052447F">
      <w:rPr>
        <w:b/>
        <w:color w:val="000000" w:themeColor="text1"/>
        <w:spacing w:val="27"/>
        <w:w w:val="109"/>
        <w:sz w:val="32"/>
        <w:szCs w:val="32"/>
      </w:rPr>
      <w:t xml:space="preserve"> </w:t>
    </w:r>
    <w:r w:rsidRPr="0052447F">
      <w:rPr>
        <w:b/>
        <w:color w:val="000000" w:themeColor="text1"/>
        <w:w w:val="112"/>
        <w:sz w:val="32"/>
        <w:szCs w:val="32"/>
      </w:rPr>
      <w:t>UNIVERSI</w:t>
    </w:r>
    <w:r w:rsidRPr="0052447F">
      <w:rPr>
        <w:b/>
        <w:color w:val="000000" w:themeColor="text1"/>
        <w:spacing w:val="12"/>
        <w:w w:val="112"/>
        <w:sz w:val="32"/>
        <w:szCs w:val="32"/>
      </w:rPr>
      <w:t>T</w:t>
    </w:r>
    <w:r w:rsidRPr="0052447F">
      <w:rPr>
        <w:b/>
        <w:color w:val="000000" w:themeColor="text1"/>
        <w:sz w:val="32"/>
        <w:szCs w:val="32"/>
      </w:rPr>
      <w:t>Y</w:t>
    </w:r>
  </w:p>
  <w:p w14:paraId="265099FC" w14:textId="77777777" w:rsidR="00B40E63" w:rsidRPr="0052447F" w:rsidRDefault="00B40E63" w:rsidP="00853644">
    <w:pPr>
      <w:ind w:left="1148" w:firstLine="11"/>
      <w:jc w:val="center"/>
      <w:rPr>
        <w:rFonts w:ascii="Arial" w:eastAsia="Bookman Old Style" w:hAnsi="Arial" w:cs="Arial"/>
        <w:b/>
        <w:color w:val="D2363B"/>
        <w:w w:val="94"/>
        <w:sz w:val="24"/>
        <w:szCs w:val="24"/>
      </w:rPr>
    </w:pP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The</w:t>
    </w:r>
    <w:r w:rsidRPr="0052447F">
      <w:rPr>
        <w:rFonts w:ascii="Arial" w:eastAsia="Bookman Old Style" w:hAnsi="Arial" w:cs="Arial"/>
        <w:b/>
        <w:color w:val="D2363B"/>
        <w:spacing w:val="-8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National</w:t>
    </w:r>
    <w:r w:rsidRPr="0052447F">
      <w:rPr>
        <w:rFonts w:ascii="Arial" w:eastAsia="Bookman Old Style" w:hAnsi="Arial" w:cs="Arial"/>
        <w:b/>
        <w:color w:val="D2363B"/>
        <w:spacing w:val="-2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3"/>
        <w:sz w:val="24"/>
        <w:szCs w:val="24"/>
      </w:rPr>
      <w:t>Engineering</w:t>
    </w:r>
    <w:r w:rsidRPr="0052447F">
      <w:rPr>
        <w:rFonts w:ascii="Arial" w:eastAsia="Bookman Old Style" w:hAnsi="Arial" w:cs="Arial"/>
        <w:b/>
        <w:color w:val="D2363B"/>
        <w:spacing w:val="-6"/>
        <w:w w:val="93"/>
        <w:sz w:val="24"/>
        <w:szCs w:val="24"/>
      </w:rPr>
      <w:t xml:space="preserve"> </w:t>
    </w:r>
    <w:r w:rsidRPr="0052447F">
      <w:rPr>
        <w:rFonts w:ascii="Arial" w:eastAsia="Bookman Old Style" w:hAnsi="Arial" w:cs="Arial"/>
        <w:b/>
        <w:color w:val="D2363B"/>
        <w:w w:val="92"/>
        <w:sz w:val="24"/>
        <w:szCs w:val="24"/>
      </w:rPr>
      <w:t>Uni</w:t>
    </w:r>
    <w:r w:rsidRPr="0052447F">
      <w:rPr>
        <w:rFonts w:ascii="Arial" w:eastAsia="Bookman Old Style" w:hAnsi="Arial" w:cs="Arial"/>
        <w:b/>
        <w:color w:val="D2363B"/>
        <w:spacing w:val="-6"/>
        <w:w w:val="92"/>
        <w:sz w:val="24"/>
        <w:szCs w:val="24"/>
      </w:rPr>
      <w:t>v</w:t>
    </w:r>
    <w:r w:rsidRPr="0052447F">
      <w:rPr>
        <w:rFonts w:ascii="Arial" w:eastAsia="Bookman Old Style" w:hAnsi="Arial" w:cs="Arial"/>
        <w:b/>
        <w:color w:val="D2363B"/>
        <w:w w:val="94"/>
        <w:sz w:val="24"/>
        <w:szCs w:val="24"/>
      </w:rPr>
      <w:t>ersity</w:t>
    </w:r>
  </w:p>
  <w:p w14:paraId="7D30202D" w14:textId="7E4FB4DF" w:rsidR="00B40E63" w:rsidRPr="0052447F" w:rsidRDefault="00B40E63" w:rsidP="00853644">
    <w:pPr>
      <w:ind w:left="1148" w:firstLine="11"/>
      <w:jc w:val="center"/>
      <w:rPr>
        <w:rFonts w:ascii="Bookman Old Style" w:eastAsia="Bookman Old Style" w:hAnsi="Bookman Old Style" w:cs="Bookman Old Style"/>
        <w:color w:val="000000" w:themeColor="text1"/>
        <w:sz w:val="24"/>
        <w:szCs w:val="24"/>
      </w:rPr>
    </w:pPr>
    <w:r>
      <w:rPr>
        <w:b/>
        <w:color w:val="000000" w:themeColor="text1"/>
        <w:w w:val="109"/>
        <w:sz w:val="24"/>
        <w:szCs w:val="24"/>
      </w:rPr>
      <w:t>Alangilan</w:t>
    </w:r>
    <w:r w:rsidRPr="0052447F">
      <w:rPr>
        <w:b/>
        <w:color w:val="000000" w:themeColor="text1"/>
        <w:w w:val="109"/>
        <w:sz w:val="24"/>
        <w:szCs w:val="24"/>
      </w:rPr>
      <w:t xml:space="preserve"> Campus</w:t>
    </w:r>
  </w:p>
  <w:p w14:paraId="3A4F5110" w14:textId="46525505" w:rsidR="00B40E63" w:rsidRPr="008B6865" w:rsidRDefault="00B40E63" w:rsidP="00853644">
    <w:pPr>
      <w:ind w:left="1276"/>
      <w:jc w:val="center"/>
      <w:rPr>
        <w:color w:val="000000" w:themeColor="text1"/>
      </w:rPr>
    </w:pPr>
    <w:r>
      <w:rPr>
        <w:b/>
        <w:color w:val="000000" w:themeColor="text1"/>
        <w:spacing w:val="-2"/>
        <w:w w:val="90"/>
      </w:rPr>
      <w:t>Golden Country Homes, Alangilan, Batangas City, Philippines 4200</w:t>
    </w:r>
  </w:p>
  <w:p w14:paraId="0FE5B040" w14:textId="53FBB1D0" w:rsidR="00B40E63" w:rsidRPr="008B6865" w:rsidRDefault="00B40E63" w:rsidP="00853644">
    <w:pPr>
      <w:ind w:left="857"/>
      <w:jc w:val="center"/>
      <w:rPr>
        <w:color w:val="000000" w:themeColor="text1"/>
      </w:rPr>
    </w:pPr>
    <w:r w:rsidRPr="008B6865">
      <w:rPr>
        <w:color w:val="000000" w:themeColor="text1"/>
        <w:spacing w:val="-17"/>
        <w:w w:val="93"/>
      </w:rPr>
      <w:t>T</w:t>
    </w:r>
    <w:r w:rsidRPr="008B6865">
      <w:rPr>
        <w:color w:val="000000" w:themeColor="text1"/>
        <w:w w:val="93"/>
      </w:rPr>
      <w:t>el</w:t>
    </w:r>
    <w:r w:rsidRPr="008B6865">
      <w:rPr>
        <w:color w:val="000000" w:themeColor="text1"/>
        <w:spacing w:val="-1"/>
        <w:w w:val="93"/>
      </w:rPr>
      <w:t xml:space="preserve"> </w:t>
    </w:r>
    <w:r w:rsidRPr="008B6865">
      <w:rPr>
        <w:color w:val="000000" w:themeColor="text1"/>
        <w:w w:val="93"/>
      </w:rPr>
      <w:t>Nos.:</w:t>
    </w:r>
    <w:r w:rsidRPr="008B6865">
      <w:rPr>
        <w:color w:val="000000" w:themeColor="text1"/>
        <w:spacing w:val="2"/>
        <w:w w:val="93"/>
      </w:rPr>
      <w:t xml:space="preserve"> </w:t>
    </w:r>
    <w:r w:rsidRPr="008B6865">
      <w:rPr>
        <w:color w:val="000000" w:themeColor="text1"/>
        <w:w w:val="93"/>
      </w:rPr>
      <w:t>(</w:t>
    </w:r>
    <w:r>
      <w:rPr>
        <w:color w:val="000000" w:themeColor="text1"/>
        <w:w w:val="93"/>
      </w:rPr>
      <w:t>+63</w:t>
    </w:r>
    <w:r w:rsidRPr="008B6865">
      <w:rPr>
        <w:color w:val="000000" w:themeColor="text1"/>
        <w:spacing w:val="1"/>
        <w:w w:val="93"/>
      </w:rPr>
      <w:t xml:space="preserve"> </w:t>
    </w:r>
    <w:r>
      <w:rPr>
        <w:color w:val="000000" w:themeColor="text1"/>
        <w:spacing w:val="1"/>
        <w:w w:val="93"/>
      </w:rPr>
      <w:t>+</w:t>
    </w:r>
    <w:r w:rsidRPr="008B6865">
      <w:rPr>
        <w:color w:val="000000" w:themeColor="text1"/>
      </w:rPr>
      <w:t>43)</w:t>
    </w:r>
    <w:r w:rsidRPr="008B6865">
      <w:rPr>
        <w:color w:val="000000" w:themeColor="text1"/>
        <w:spacing w:val="-19"/>
      </w:rPr>
      <w:t xml:space="preserve"> </w:t>
    </w:r>
    <w:r>
      <w:rPr>
        <w:color w:val="000000" w:themeColor="text1"/>
      </w:rPr>
      <w:t>425-0139 local 2222 / 2223</w:t>
    </w:r>
  </w:p>
  <w:p w14:paraId="79A74E21" w14:textId="679A23CC" w:rsidR="00B40E63" w:rsidRPr="008B6865" w:rsidRDefault="00B40E63" w:rsidP="00853644">
    <w:pPr>
      <w:ind w:left="78"/>
      <w:jc w:val="center"/>
      <w:rPr>
        <w:color w:val="000000" w:themeColor="text1"/>
      </w:rPr>
    </w:pPr>
    <w:r w:rsidRPr="008B6865">
      <w:rPr>
        <w:noProof/>
        <w:color w:val="000000" w:themeColor="text1"/>
        <w:position w:val="-1"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A81013E" wp14:editId="4596CE46">
              <wp:simplePos x="0" y="0"/>
              <wp:positionH relativeFrom="column">
                <wp:posOffset>-938530</wp:posOffset>
              </wp:positionH>
              <wp:positionV relativeFrom="paragraph">
                <wp:posOffset>209550</wp:posOffset>
              </wp:positionV>
              <wp:extent cx="7754950" cy="0"/>
              <wp:effectExtent l="0" t="0" r="3683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754950" cy="0"/>
                      </a:xfrm>
                      <a:prstGeom prst="line">
                        <a:avLst/>
                      </a:prstGeom>
                      <a:ln w="254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BA8544" id="Straight Connector 4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73.9pt,16.5pt" to="536.7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" strokecolor="black [3040]" strokeweight="2pt"/>
          </w:pict>
        </mc:Fallback>
      </mc:AlternateContent>
    </w:r>
    <w:r>
      <w:rPr>
        <w:color w:val="000000" w:themeColor="text1"/>
        <w:position w:val="-1"/>
      </w:rPr>
      <w:t xml:space="preserve">              </w:t>
    </w:r>
    <w:r w:rsidRPr="008B6865">
      <w:rPr>
        <w:color w:val="000000" w:themeColor="text1"/>
        <w:position w:val="-1"/>
      </w:rPr>
      <w:t>E-mail</w:t>
    </w:r>
    <w:r w:rsidRPr="008B6865">
      <w:rPr>
        <w:color w:val="000000" w:themeColor="text1"/>
        <w:spacing w:val="-1"/>
        <w:position w:val="-1"/>
      </w:rPr>
      <w:t xml:space="preserve"> </w:t>
    </w:r>
    <w:r w:rsidRPr="008B6865">
      <w:rPr>
        <w:color w:val="000000" w:themeColor="text1"/>
        <w:position w:val="-1"/>
      </w:rPr>
      <w:t>Address:</w:t>
    </w:r>
    <w:r w:rsidRPr="008B6865">
      <w:rPr>
        <w:color w:val="000000" w:themeColor="text1"/>
        <w:spacing w:val="-7"/>
        <w:position w:val="-1"/>
      </w:rPr>
      <w:t xml:space="preserve"> </w:t>
    </w:r>
    <w:r w:rsidRPr="00693FB7">
      <w:rPr>
        <w:color w:val="000000" w:themeColor="text1"/>
        <w:w w:val="105"/>
        <w:position w:val="-1"/>
      </w:rPr>
      <w:t>cics.alangilan@g.batstate-u.edu.ph</w:t>
    </w:r>
    <w:r w:rsidRPr="00693FB7">
      <w:rPr>
        <w:color w:val="000000" w:themeColor="text1"/>
        <w:spacing w:val="37"/>
        <w:w w:val="105"/>
        <w:position w:val="-1"/>
      </w:rPr>
      <w:t xml:space="preserve"> </w:t>
    </w:r>
    <w:r w:rsidRPr="00693FB7">
      <w:rPr>
        <w:color w:val="000000" w:themeColor="text1"/>
        <w:w w:val="151"/>
        <w:position w:val="-1"/>
      </w:rPr>
      <w:t>|</w:t>
    </w:r>
    <w:r w:rsidRPr="00693FB7">
      <w:rPr>
        <w:color w:val="000000" w:themeColor="text1"/>
        <w:spacing w:val="12"/>
        <w:w w:val="151"/>
        <w:position w:val="-1"/>
      </w:rPr>
      <w:t xml:space="preserve"> </w:t>
    </w:r>
    <w:r w:rsidRPr="00693FB7">
      <w:rPr>
        <w:color w:val="000000" w:themeColor="text1"/>
        <w:spacing w:val="-4"/>
        <w:position w:val="-1"/>
      </w:rPr>
      <w:t>W</w:t>
    </w:r>
    <w:r w:rsidRPr="00693FB7">
      <w:rPr>
        <w:color w:val="000000" w:themeColor="text1"/>
        <w:position w:val="-1"/>
      </w:rPr>
      <w:t>ebsite</w:t>
    </w:r>
    <w:r w:rsidRPr="00693FB7">
      <w:rPr>
        <w:color w:val="000000" w:themeColor="text1"/>
        <w:spacing w:val="6"/>
        <w:position w:val="-1"/>
      </w:rPr>
      <w:t xml:space="preserve"> </w:t>
    </w:r>
    <w:r w:rsidRPr="00693FB7">
      <w:rPr>
        <w:color w:val="000000" w:themeColor="text1"/>
        <w:position w:val="-1"/>
      </w:rPr>
      <w:t xml:space="preserve">Address: </w:t>
    </w:r>
    <w:hyperlink r:id="rId2">
      <w:r w:rsidRPr="008B6865">
        <w:rPr>
          <w:color w:val="000000" w:themeColor="text1"/>
          <w:w w:val="106"/>
          <w:position w:val="-1"/>
        </w:rPr>
        <w:t>http://ww</w:t>
      </w:r>
      <w:r w:rsidRPr="008B6865">
        <w:rPr>
          <w:color w:val="000000" w:themeColor="text1"/>
          <w:spacing w:val="-14"/>
          <w:w w:val="106"/>
          <w:position w:val="-1"/>
        </w:rPr>
        <w:t>w</w:t>
      </w:r>
      <w:r w:rsidRPr="008B6865">
        <w:rPr>
          <w:color w:val="000000" w:themeColor="text1"/>
          <w:w w:val="106"/>
          <w:position w:val="-1"/>
        </w:rPr>
        <w:t>.batstate-u.edu.ph</w:t>
      </w:r>
    </w:hyperlink>
  </w:p>
  <w:p w14:paraId="226D41C0" w14:textId="77777777" w:rsidR="00B40E63" w:rsidRPr="002F2747" w:rsidRDefault="00B40E63" w:rsidP="008B6865">
    <w:pPr>
      <w:rPr>
        <w:color w:val="000000" w:themeColor="text1"/>
        <w:sz w:val="13"/>
        <w:szCs w:val="13"/>
      </w:rPr>
    </w:pPr>
  </w:p>
  <w:p w14:paraId="22507F36" w14:textId="53A29AF5" w:rsidR="00B40E63" w:rsidRDefault="00B40E63" w:rsidP="007225E4">
    <w:pPr>
      <w:spacing w:line="276" w:lineRule="auto"/>
      <w:rPr>
        <w:b/>
        <w:bCs/>
        <w:sz w:val="24"/>
        <w:szCs w:val="24"/>
      </w:rPr>
    </w:pPr>
    <w:r>
      <w:rPr>
        <w:b/>
        <w:bCs/>
        <w:sz w:val="24"/>
        <w:szCs w:val="24"/>
      </w:rPr>
      <w:t>College of Informatics and Computing Sciences</w:t>
    </w:r>
  </w:p>
  <w:p w14:paraId="75B6B0CD" w14:textId="77777777" w:rsidR="00B40E63" w:rsidRDefault="00B40E6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8" style="width:0;height:1.5pt" o:hralign="center" o:bullet="t" o:hrstd="t" o:hr="t" fillcolor="#a0a0a0" stroked="f"/>
    </w:pict>
  </w:numPicBullet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3054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5B6D5B"/>
    <w:multiLevelType w:val="multilevel"/>
    <w:tmpl w:val="3984E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C85873"/>
    <w:multiLevelType w:val="hybridMultilevel"/>
    <w:tmpl w:val="10B42792"/>
    <w:lvl w:ilvl="0" w:tplc="81C02B6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DB489BE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E54087AE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BCBE7554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72C6B62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10CCC24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0DC2220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A4D4C228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1464C4C6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9244C6"/>
    <w:multiLevelType w:val="hybridMultilevel"/>
    <w:tmpl w:val="CF744CE2"/>
    <w:lvl w:ilvl="0" w:tplc="34090019">
      <w:start w:val="1"/>
      <w:numFmt w:val="lowerLetter"/>
      <w:lvlText w:val="%1."/>
      <w:lvlJc w:val="left"/>
      <w:pPr>
        <w:ind w:left="1440" w:hanging="360"/>
      </w:pPr>
      <w:rPr>
        <w:rFonts w:hint="default"/>
        <w:color w:val="202124"/>
        <w:sz w:val="21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>
      <w:start w:val="1"/>
      <w:numFmt w:val="lowerLetter"/>
      <w:lvlText w:val="%5."/>
      <w:lvlJc w:val="left"/>
      <w:pPr>
        <w:ind w:left="4320" w:hanging="360"/>
      </w:pPr>
    </w:lvl>
    <w:lvl w:ilvl="5" w:tplc="FFFFFFFF">
      <w:start w:val="1"/>
      <w:numFmt w:val="lowerRoman"/>
      <w:lvlText w:val="%6."/>
      <w:lvlJc w:val="right"/>
      <w:pPr>
        <w:ind w:left="5040" w:hanging="180"/>
      </w:pPr>
    </w:lvl>
    <w:lvl w:ilvl="6" w:tplc="FFFFFFFF">
      <w:start w:val="1"/>
      <w:numFmt w:val="decimal"/>
      <w:lvlText w:val="%7."/>
      <w:lvlJc w:val="left"/>
      <w:pPr>
        <w:ind w:left="5760" w:hanging="360"/>
      </w:pPr>
    </w:lvl>
    <w:lvl w:ilvl="7" w:tplc="FFFFFFFF">
      <w:start w:val="1"/>
      <w:numFmt w:val="lowerLetter"/>
      <w:lvlText w:val="%8."/>
      <w:lvlJc w:val="left"/>
      <w:pPr>
        <w:ind w:left="6480" w:hanging="360"/>
      </w:pPr>
    </w:lvl>
    <w:lvl w:ilvl="8" w:tplc="FFFFFFFF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11C0A6B"/>
    <w:multiLevelType w:val="multilevel"/>
    <w:tmpl w:val="D822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8E0B4A"/>
    <w:multiLevelType w:val="multilevel"/>
    <w:tmpl w:val="8452C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A34BA9"/>
    <w:multiLevelType w:val="hybridMultilevel"/>
    <w:tmpl w:val="99D070F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CE1595"/>
    <w:multiLevelType w:val="hybridMultilevel"/>
    <w:tmpl w:val="CB2E23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7E4D39"/>
    <w:multiLevelType w:val="hybridMultilevel"/>
    <w:tmpl w:val="52AC25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02124"/>
        <w:sz w:val="2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76432"/>
    <w:multiLevelType w:val="hybridMultilevel"/>
    <w:tmpl w:val="1C66D806"/>
    <w:lvl w:ilvl="0" w:tplc="F6F817C4">
      <w:start w:val="1"/>
      <w:numFmt w:val="decimal"/>
      <w:lvlText w:val="%1."/>
      <w:lvlJc w:val="left"/>
      <w:pPr>
        <w:ind w:left="83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550" w:hanging="360"/>
      </w:pPr>
    </w:lvl>
    <w:lvl w:ilvl="2" w:tplc="3409001B" w:tentative="1">
      <w:start w:val="1"/>
      <w:numFmt w:val="lowerRoman"/>
      <w:lvlText w:val="%3."/>
      <w:lvlJc w:val="right"/>
      <w:pPr>
        <w:ind w:left="2270" w:hanging="180"/>
      </w:pPr>
    </w:lvl>
    <w:lvl w:ilvl="3" w:tplc="3409000F" w:tentative="1">
      <w:start w:val="1"/>
      <w:numFmt w:val="decimal"/>
      <w:lvlText w:val="%4."/>
      <w:lvlJc w:val="left"/>
      <w:pPr>
        <w:ind w:left="2990" w:hanging="360"/>
      </w:pPr>
    </w:lvl>
    <w:lvl w:ilvl="4" w:tplc="34090019" w:tentative="1">
      <w:start w:val="1"/>
      <w:numFmt w:val="lowerLetter"/>
      <w:lvlText w:val="%5."/>
      <w:lvlJc w:val="left"/>
      <w:pPr>
        <w:ind w:left="3710" w:hanging="360"/>
      </w:pPr>
    </w:lvl>
    <w:lvl w:ilvl="5" w:tplc="3409001B" w:tentative="1">
      <w:start w:val="1"/>
      <w:numFmt w:val="lowerRoman"/>
      <w:lvlText w:val="%6."/>
      <w:lvlJc w:val="right"/>
      <w:pPr>
        <w:ind w:left="4430" w:hanging="180"/>
      </w:pPr>
    </w:lvl>
    <w:lvl w:ilvl="6" w:tplc="3409000F" w:tentative="1">
      <w:start w:val="1"/>
      <w:numFmt w:val="decimal"/>
      <w:lvlText w:val="%7."/>
      <w:lvlJc w:val="left"/>
      <w:pPr>
        <w:ind w:left="5150" w:hanging="360"/>
      </w:pPr>
    </w:lvl>
    <w:lvl w:ilvl="7" w:tplc="34090019" w:tentative="1">
      <w:start w:val="1"/>
      <w:numFmt w:val="lowerLetter"/>
      <w:lvlText w:val="%8."/>
      <w:lvlJc w:val="left"/>
      <w:pPr>
        <w:ind w:left="5870" w:hanging="360"/>
      </w:pPr>
    </w:lvl>
    <w:lvl w:ilvl="8" w:tplc="3409001B" w:tentative="1">
      <w:start w:val="1"/>
      <w:numFmt w:val="lowerRoman"/>
      <w:lvlText w:val="%9."/>
      <w:lvlJc w:val="right"/>
      <w:pPr>
        <w:ind w:left="6590" w:hanging="180"/>
      </w:pPr>
    </w:lvl>
  </w:abstractNum>
  <w:abstractNum w:abstractNumId="10" w15:restartNumberingAfterBreak="0">
    <w:nsid w:val="2B4E7EE1"/>
    <w:multiLevelType w:val="hybridMultilevel"/>
    <w:tmpl w:val="8A4868E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FC7CA3"/>
    <w:multiLevelType w:val="hybridMultilevel"/>
    <w:tmpl w:val="52AC25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02124"/>
        <w:sz w:val="2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552607"/>
    <w:multiLevelType w:val="hybridMultilevel"/>
    <w:tmpl w:val="E194986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B964C7"/>
    <w:multiLevelType w:val="hybridMultilevel"/>
    <w:tmpl w:val="ECAE6D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651BC2"/>
    <w:multiLevelType w:val="hybridMultilevel"/>
    <w:tmpl w:val="0F7A31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4C2200"/>
    <w:multiLevelType w:val="hybridMultilevel"/>
    <w:tmpl w:val="93DCE6C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5329E6"/>
    <w:multiLevelType w:val="hybridMultilevel"/>
    <w:tmpl w:val="CE88C2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BA0013"/>
    <w:multiLevelType w:val="hybridMultilevel"/>
    <w:tmpl w:val="52AC25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02124"/>
        <w:sz w:val="2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81213F"/>
    <w:multiLevelType w:val="hybridMultilevel"/>
    <w:tmpl w:val="52AC25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02124"/>
        <w:sz w:val="2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87616D"/>
    <w:multiLevelType w:val="hybridMultilevel"/>
    <w:tmpl w:val="ECAE6D0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DF7FBC"/>
    <w:multiLevelType w:val="multilevel"/>
    <w:tmpl w:val="4B36A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A831A7A"/>
    <w:multiLevelType w:val="hybridMultilevel"/>
    <w:tmpl w:val="F8A0B10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A83B3E"/>
    <w:multiLevelType w:val="hybridMultilevel"/>
    <w:tmpl w:val="4F54D5C2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DA0362"/>
    <w:multiLevelType w:val="hybridMultilevel"/>
    <w:tmpl w:val="FB42C4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B66260"/>
    <w:multiLevelType w:val="hybridMultilevel"/>
    <w:tmpl w:val="68A8505E"/>
    <w:lvl w:ilvl="0" w:tplc="BD04D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E30AB4"/>
    <w:multiLevelType w:val="hybridMultilevel"/>
    <w:tmpl w:val="900ED1D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DD2B6E"/>
    <w:multiLevelType w:val="hybridMultilevel"/>
    <w:tmpl w:val="52AC252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02124"/>
        <w:sz w:val="21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31563EA"/>
    <w:multiLevelType w:val="multilevel"/>
    <w:tmpl w:val="C39A9D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CD567C0"/>
    <w:multiLevelType w:val="hybridMultilevel"/>
    <w:tmpl w:val="52AC2522"/>
    <w:lvl w:ilvl="0" w:tplc="E640EAC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202124"/>
        <w:sz w:val="2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843072"/>
    <w:multiLevelType w:val="multilevel"/>
    <w:tmpl w:val="763686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2487E5A"/>
    <w:multiLevelType w:val="multilevel"/>
    <w:tmpl w:val="4D7AD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76E14CA"/>
    <w:multiLevelType w:val="hybridMultilevel"/>
    <w:tmpl w:val="C9AA3DF4"/>
    <w:lvl w:ilvl="0" w:tplc="80C2FB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7835BC"/>
    <w:multiLevelType w:val="multilevel"/>
    <w:tmpl w:val="674E866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3" w15:restartNumberingAfterBreak="0">
    <w:nsid w:val="7DAF6B65"/>
    <w:multiLevelType w:val="hybridMultilevel"/>
    <w:tmpl w:val="9202F70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E350171"/>
    <w:multiLevelType w:val="hybridMultilevel"/>
    <w:tmpl w:val="CC22E86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5C0070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E9F72BC"/>
    <w:multiLevelType w:val="multilevel"/>
    <w:tmpl w:val="BE88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7128243">
    <w:abstractNumId w:val="32"/>
  </w:num>
  <w:num w:numId="2" w16cid:durableId="1205631688">
    <w:abstractNumId w:val="25"/>
  </w:num>
  <w:num w:numId="3" w16cid:durableId="217520138">
    <w:abstractNumId w:val="1"/>
  </w:num>
  <w:num w:numId="4" w16cid:durableId="514882712">
    <w:abstractNumId w:val="6"/>
  </w:num>
  <w:num w:numId="5" w16cid:durableId="127747682">
    <w:abstractNumId w:val="0"/>
  </w:num>
  <w:num w:numId="6" w16cid:durableId="1400905298">
    <w:abstractNumId w:val="24"/>
  </w:num>
  <w:num w:numId="7" w16cid:durableId="1918396253">
    <w:abstractNumId w:val="13"/>
  </w:num>
  <w:num w:numId="8" w16cid:durableId="1984698388">
    <w:abstractNumId w:val="19"/>
  </w:num>
  <w:num w:numId="9" w16cid:durableId="1161774924">
    <w:abstractNumId w:val="16"/>
  </w:num>
  <w:num w:numId="10" w16cid:durableId="242302731">
    <w:abstractNumId w:val="7"/>
  </w:num>
  <w:num w:numId="11" w16cid:durableId="1244801422">
    <w:abstractNumId w:val="28"/>
  </w:num>
  <w:num w:numId="12" w16cid:durableId="1673291534">
    <w:abstractNumId w:val="12"/>
  </w:num>
  <w:num w:numId="13" w16cid:durableId="1076517026">
    <w:abstractNumId w:val="31"/>
  </w:num>
  <w:num w:numId="14" w16cid:durableId="1199127305">
    <w:abstractNumId w:val="26"/>
  </w:num>
  <w:num w:numId="15" w16cid:durableId="1706565034">
    <w:abstractNumId w:val="11"/>
  </w:num>
  <w:num w:numId="16" w16cid:durableId="1922911916">
    <w:abstractNumId w:val="8"/>
  </w:num>
  <w:num w:numId="17" w16cid:durableId="188032939">
    <w:abstractNumId w:val="17"/>
  </w:num>
  <w:num w:numId="18" w16cid:durableId="1862163148">
    <w:abstractNumId w:val="22"/>
  </w:num>
  <w:num w:numId="19" w16cid:durableId="1094940554">
    <w:abstractNumId w:val="10"/>
  </w:num>
  <w:num w:numId="20" w16cid:durableId="663120011">
    <w:abstractNumId w:val="33"/>
  </w:num>
  <w:num w:numId="21" w16cid:durableId="639001401">
    <w:abstractNumId w:val="18"/>
  </w:num>
  <w:num w:numId="22" w16cid:durableId="1844276582">
    <w:abstractNumId w:val="21"/>
  </w:num>
  <w:num w:numId="23" w16cid:durableId="1325276357">
    <w:abstractNumId w:val="2"/>
  </w:num>
  <w:num w:numId="24" w16cid:durableId="39399095">
    <w:abstractNumId w:val="3"/>
  </w:num>
  <w:num w:numId="25" w16cid:durableId="214172916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49374138">
    <w:abstractNumId w:val="34"/>
  </w:num>
  <w:num w:numId="27" w16cid:durableId="698318613">
    <w:abstractNumId w:val="9"/>
  </w:num>
  <w:num w:numId="28" w16cid:durableId="1898201428">
    <w:abstractNumId w:val="15"/>
  </w:num>
  <w:num w:numId="29" w16cid:durableId="600723849">
    <w:abstractNumId w:val="4"/>
  </w:num>
  <w:num w:numId="30" w16cid:durableId="1192493258">
    <w:abstractNumId w:val="14"/>
  </w:num>
  <w:num w:numId="31" w16cid:durableId="2025475671">
    <w:abstractNumId w:val="23"/>
  </w:num>
  <w:num w:numId="32" w16cid:durableId="48850224">
    <w:abstractNumId w:val="30"/>
  </w:num>
  <w:num w:numId="33" w16cid:durableId="1518151757">
    <w:abstractNumId w:val="5"/>
  </w:num>
  <w:num w:numId="34" w16cid:durableId="934942433">
    <w:abstractNumId w:val="27"/>
  </w:num>
  <w:num w:numId="35" w16cid:durableId="768306675">
    <w:abstractNumId w:val="35"/>
  </w:num>
  <w:num w:numId="36" w16cid:durableId="556549647">
    <w:abstractNumId w:val="29"/>
  </w:num>
  <w:num w:numId="37" w16cid:durableId="46893669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3B8"/>
    <w:rsid w:val="00006486"/>
    <w:rsid w:val="00012678"/>
    <w:rsid w:val="0002600C"/>
    <w:rsid w:val="00037CA7"/>
    <w:rsid w:val="000519A8"/>
    <w:rsid w:val="0006170E"/>
    <w:rsid w:val="0006589D"/>
    <w:rsid w:val="00067F9B"/>
    <w:rsid w:val="000A061C"/>
    <w:rsid w:val="000C1345"/>
    <w:rsid w:val="000C6934"/>
    <w:rsid w:val="000D4ED9"/>
    <w:rsid w:val="000F53C5"/>
    <w:rsid w:val="001009CC"/>
    <w:rsid w:val="001049BF"/>
    <w:rsid w:val="00106D7F"/>
    <w:rsid w:val="00107F3B"/>
    <w:rsid w:val="00121F30"/>
    <w:rsid w:val="0012214E"/>
    <w:rsid w:val="00135F97"/>
    <w:rsid w:val="001448C4"/>
    <w:rsid w:val="00164B90"/>
    <w:rsid w:val="00165644"/>
    <w:rsid w:val="00167BB7"/>
    <w:rsid w:val="001720E5"/>
    <w:rsid w:val="00184467"/>
    <w:rsid w:val="00192ACA"/>
    <w:rsid w:val="00193B04"/>
    <w:rsid w:val="001C376C"/>
    <w:rsid w:val="001C4AB9"/>
    <w:rsid w:val="001C4B20"/>
    <w:rsid w:val="001C54D4"/>
    <w:rsid w:val="001C6385"/>
    <w:rsid w:val="001C713A"/>
    <w:rsid w:val="001D3520"/>
    <w:rsid w:val="00200B33"/>
    <w:rsid w:val="00211A68"/>
    <w:rsid w:val="00223055"/>
    <w:rsid w:val="002253AA"/>
    <w:rsid w:val="00234D12"/>
    <w:rsid w:val="002678A6"/>
    <w:rsid w:val="002759BD"/>
    <w:rsid w:val="00276951"/>
    <w:rsid w:val="00291041"/>
    <w:rsid w:val="002A7773"/>
    <w:rsid w:val="002C13AF"/>
    <w:rsid w:val="002E12C7"/>
    <w:rsid w:val="002F2747"/>
    <w:rsid w:val="0034433D"/>
    <w:rsid w:val="00374433"/>
    <w:rsid w:val="00377774"/>
    <w:rsid w:val="003A726D"/>
    <w:rsid w:val="003B0EC0"/>
    <w:rsid w:val="003B51DE"/>
    <w:rsid w:val="003E1B6A"/>
    <w:rsid w:val="003E68B6"/>
    <w:rsid w:val="003F05AB"/>
    <w:rsid w:val="003F1120"/>
    <w:rsid w:val="004020BB"/>
    <w:rsid w:val="00434456"/>
    <w:rsid w:val="00452261"/>
    <w:rsid w:val="0047080E"/>
    <w:rsid w:val="004722FC"/>
    <w:rsid w:val="00482017"/>
    <w:rsid w:val="00492829"/>
    <w:rsid w:val="004C1F42"/>
    <w:rsid w:val="004D1F3F"/>
    <w:rsid w:val="0050576E"/>
    <w:rsid w:val="005065D4"/>
    <w:rsid w:val="005223F2"/>
    <w:rsid w:val="0052447F"/>
    <w:rsid w:val="005361C6"/>
    <w:rsid w:val="00543EE7"/>
    <w:rsid w:val="00547751"/>
    <w:rsid w:val="00547891"/>
    <w:rsid w:val="005523F1"/>
    <w:rsid w:val="00562CE0"/>
    <w:rsid w:val="0056588D"/>
    <w:rsid w:val="00573AA5"/>
    <w:rsid w:val="005839CB"/>
    <w:rsid w:val="00594575"/>
    <w:rsid w:val="005A0D3A"/>
    <w:rsid w:val="005A502B"/>
    <w:rsid w:val="005A56EA"/>
    <w:rsid w:val="005B5B7B"/>
    <w:rsid w:val="005F4CC6"/>
    <w:rsid w:val="005F5519"/>
    <w:rsid w:val="00611E82"/>
    <w:rsid w:val="0062470A"/>
    <w:rsid w:val="00641D47"/>
    <w:rsid w:val="00646F35"/>
    <w:rsid w:val="00655C10"/>
    <w:rsid w:val="00656FA2"/>
    <w:rsid w:val="006627A0"/>
    <w:rsid w:val="00666831"/>
    <w:rsid w:val="00693FB7"/>
    <w:rsid w:val="006A23A4"/>
    <w:rsid w:val="006B114B"/>
    <w:rsid w:val="006C24E9"/>
    <w:rsid w:val="006D74B3"/>
    <w:rsid w:val="007225E4"/>
    <w:rsid w:val="0073242D"/>
    <w:rsid w:val="007562F1"/>
    <w:rsid w:val="00771EEC"/>
    <w:rsid w:val="00774B4E"/>
    <w:rsid w:val="0078415C"/>
    <w:rsid w:val="007A4E86"/>
    <w:rsid w:val="007C6588"/>
    <w:rsid w:val="007F2C07"/>
    <w:rsid w:val="007F4754"/>
    <w:rsid w:val="007F72AA"/>
    <w:rsid w:val="00801B28"/>
    <w:rsid w:val="00804B65"/>
    <w:rsid w:val="0080623B"/>
    <w:rsid w:val="0083097F"/>
    <w:rsid w:val="00836461"/>
    <w:rsid w:val="00844044"/>
    <w:rsid w:val="00853644"/>
    <w:rsid w:val="00857285"/>
    <w:rsid w:val="0087282C"/>
    <w:rsid w:val="008B2098"/>
    <w:rsid w:val="008B6865"/>
    <w:rsid w:val="008B6C14"/>
    <w:rsid w:val="008E05D9"/>
    <w:rsid w:val="008E6DB2"/>
    <w:rsid w:val="00922966"/>
    <w:rsid w:val="00923AD1"/>
    <w:rsid w:val="00927B96"/>
    <w:rsid w:val="00927E71"/>
    <w:rsid w:val="0093084E"/>
    <w:rsid w:val="00930963"/>
    <w:rsid w:val="0096038C"/>
    <w:rsid w:val="009615E8"/>
    <w:rsid w:val="009A4073"/>
    <w:rsid w:val="009C4AD5"/>
    <w:rsid w:val="009C596E"/>
    <w:rsid w:val="009D0E54"/>
    <w:rsid w:val="009F5E1C"/>
    <w:rsid w:val="00A30638"/>
    <w:rsid w:val="00A54D74"/>
    <w:rsid w:val="00A67E10"/>
    <w:rsid w:val="00A72CC1"/>
    <w:rsid w:val="00A830BE"/>
    <w:rsid w:val="00A85B98"/>
    <w:rsid w:val="00A901CC"/>
    <w:rsid w:val="00A97D52"/>
    <w:rsid w:val="00AA76A5"/>
    <w:rsid w:val="00AC76DB"/>
    <w:rsid w:val="00AD38D9"/>
    <w:rsid w:val="00AE46D4"/>
    <w:rsid w:val="00AE5AA0"/>
    <w:rsid w:val="00AE707C"/>
    <w:rsid w:val="00B06A28"/>
    <w:rsid w:val="00B074F9"/>
    <w:rsid w:val="00B125A9"/>
    <w:rsid w:val="00B14D96"/>
    <w:rsid w:val="00B175A4"/>
    <w:rsid w:val="00B25182"/>
    <w:rsid w:val="00B31653"/>
    <w:rsid w:val="00B35CCD"/>
    <w:rsid w:val="00B40E63"/>
    <w:rsid w:val="00B622FC"/>
    <w:rsid w:val="00B73D16"/>
    <w:rsid w:val="00B81F80"/>
    <w:rsid w:val="00BA202A"/>
    <w:rsid w:val="00BA4820"/>
    <w:rsid w:val="00BA6338"/>
    <w:rsid w:val="00BD2DC3"/>
    <w:rsid w:val="00BE0A30"/>
    <w:rsid w:val="00BE5FFF"/>
    <w:rsid w:val="00BF30E4"/>
    <w:rsid w:val="00C03BAF"/>
    <w:rsid w:val="00C110F0"/>
    <w:rsid w:val="00C235F2"/>
    <w:rsid w:val="00C25EAD"/>
    <w:rsid w:val="00C34AF4"/>
    <w:rsid w:val="00C3710F"/>
    <w:rsid w:val="00C5779D"/>
    <w:rsid w:val="00C63BA1"/>
    <w:rsid w:val="00C81848"/>
    <w:rsid w:val="00CA6252"/>
    <w:rsid w:val="00CA67A8"/>
    <w:rsid w:val="00CA7DC8"/>
    <w:rsid w:val="00CB6479"/>
    <w:rsid w:val="00CC4D0D"/>
    <w:rsid w:val="00CD5497"/>
    <w:rsid w:val="00CE1570"/>
    <w:rsid w:val="00CE4491"/>
    <w:rsid w:val="00CF6BA6"/>
    <w:rsid w:val="00D0364C"/>
    <w:rsid w:val="00D136D2"/>
    <w:rsid w:val="00D426DA"/>
    <w:rsid w:val="00D55F2F"/>
    <w:rsid w:val="00D56003"/>
    <w:rsid w:val="00D71C6F"/>
    <w:rsid w:val="00D80F8B"/>
    <w:rsid w:val="00DF23A6"/>
    <w:rsid w:val="00DF6D9F"/>
    <w:rsid w:val="00E01306"/>
    <w:rsid w:val="00E02A47"/>
    <w:rsid w:val="00E17417"/>
    <w:rsid w:val="00E22F8F"/>
    <w:rsid w:val="00E51DFF"/>
    <w:rsid w:val="00E661F7"/>
    <w:rsid w:val="00E77971"/>
    <w:rsid w:val="00E90715"/>
    <w:rsid w:val="00E90EDB"/>
    <w:rsid w:val="00E91879"/>
    <w:rsid w:val="00E957B0"/>
    <w:rsid w:val="00EA0460"/>
    <w:rsid w:val="00EB1B95"/>
    <w:rsid w:val="00ED360D"/>
    <w:rsid w:val="00EE2CB4"/>
    <w:rsid w:val="00EE5E39"/>
    <w:rsid w:val="00EE724E"/>
    <w:rsid w:val="00EF464B"/>
    <w:rsid w:val="00EF6983"/>
    <w:rsid w:val="00F02329"/>
    <w:rsid w:val="00F02DBA"/>
    <w:rsid w:val="00F03F67"/>
    <w:rsid w:val="00F05F46"/>
    <w:rsid w:val="00F1027A"/>
    <w:rsid w:val="00F15DA8"/>
    <w:rsid w:val="00F16666"/>
    <w:rsid w:val="00F307E9"/>
    <w:rsid w:val="00F60610"/>
    <w:rsid w:val="00F80BD2"/>
    <w:rsid w:val="00FC3675"/>
    <w:rsid w:val="00FC6E54"/>
    <w:rsid w:val="00FD035C"/>
    <w:rsid w:val="00FE47B7"/>
    <w:rsid w:val="00FF1C74"/>
    <w:rsid w:val="00FF32E5"/>
    <w:rsid w:val="00FF6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3DEA46"/>
  <w15:docId w15:val="{99ED78AF-3B9D-584D-8CA3-576CCB078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7695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7695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686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686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qFormat/>
    <w:rsid w:val="008B686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qFormat/>
    <w:rsid w:val="008B6865"/>
  </w:style>
  <w:style w:type="paragraph" w:styleId="Footer">
    <w:name w:val="footer"/>
    <w:basedOn w:val="Normal"/>
    <w:link w:val="FooterChar"/>
    <w:uiPriority w:val="99"/>
    <w:unhideWhenUsed/>
    <w:qFormat/>
    <w:rsid w:val="008B686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qFormat/>
    <w:rsid w:val="008B6865"/>
  </w:style>
  <w:style w:type="paragraph" w:customStyle="1" w:styleId="Default">
    <w:name w:val="Default"/>
    <w:rsid w:val="005F4CC6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val="en-PH"/>
    </w:rPr>
  </w:style>
  <w:style w:type="table" w:styleId="TableGrid">
    <w:name w:val="Table Grid"/>
    <w:basedOn w:val="TableNormal"/>
    <w:uiPriority w:val="59"/>
    <w:qFormat/>
    <w:rsid w:val="00853644"/>
    <w:rPr>
      <w:rFonts w:asciiTheme="minorHAnsi" w:eastAsiaTheme="minorHAnsi" w:hAnsiTheme="minorHAnsi" w:cstheme="minorBid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oSpacing1">
    <w:name w:val="No Spacing1"/>
    <w:uiPriority w:val="1"/>
    <w:qFormat/>
    <w:rsid w:val="00853644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53644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styleId="NoSpacing">
    <w:name w:val="No Spacing"/>
    <w:uiPriority w:val="1"/>
    <w:qFormat/>
    <w:rsid w:val="00FF32E5"/>
    <w:rPr>
      <w:rFonts w:asciiTheme="minorHAnsi" w:eastAsiaTheme="minorHAnsi" w:hAnsiTheme="minorHAnsi" w:cstheme="minorBidi"/>
      <w:sz w:val="22"/>
      <w:szCs w:val="22"/>
      <w:lang w:val="en-PH"/>
    </w:rPr>
  </w:style>
  <w:style w:type="character" w:styleId="Emphasis">
    <w:name w:val="Emphasis"/>
    <w:basedOn w:val="DefaultParagraphFont"/>
    <w:uiPriority w:val="20"/>
    <w:qFormat/>
    <w:rsid w:val="00FF32E5"/>
    <w:rPr>
      <w:i/>
      <w:iCs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A7DC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11A68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211A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1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33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1705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421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56199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80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3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61078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10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7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69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batstateu-u.edu.ph" TargetMode="External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A77640-2763-4F86-BFCD-5E491197A6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9</Pages>
  <Words>761</Words>
  <Characters>4341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John Dell Casao</cp:lastModifiedBy>
  <cp:revision>36</cp:revision>
  <cp:lastPrinted>2024-11-21T14:00:00Z</cp:lastPrinted>
  <dcterms:created xsi:type="dcterms:W3CDTF">2024-11-13T06:03:00Z</dcterms:created>
  <dcterms:modified xsi:type="dcterms:W3CDTF">2024-11-21T14:16:00Z</dcterms:modified>
</cp:coreProperties>
</file>